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2A1E44" w14:textId="23556A06" w:rsidR="00031E11" w:rsidRPr="00072A43" w:rsidRDefault="004945F7" w:rsidP="004518D9">
      <w:pPr>
        <w:pStyle w:val="Title"/>
        <w:rPr>
          <w:rFonts w:ascii="Calibri" w:hAnsi="Calibri" w:cs="Calibri"/>
          <w:b w:val="0"/>
          <w:bCs/>
          <w:sz w:val="72"/>
          <w:szCs w:val="72"/>
        </w:rPr>
      </w:pPr>
      <w:bookmarkStart w:id="0" w:name="_Hlk131061553"/>
      <w:r w:rsidRPr="00072A43">
        <w:rPr>
          <w:rFonts w:ascii="Calibri" w:hAnsi="Calibri" w:cs="Calibri"/>
          <w:b w:val="0"/>
          <w:bCs/>
          <w:sz w:val="72"/>
          <w:szCs w:val="72"/>
        </w:rPr>
        <w:t>Rohith Vishnu</w:t>
      </w:r>
    </w:p>
    <w:p w14:paraId="04DD401D" w14:textId="6314E2E4" w:rsidR="00031E11" w:rsidRPr="007E1420" w:rsidRDefault="006B70FA" w:rsidP="00031E11">
      <w:pPr>
        <w:pStyle w:val="Skills"/>
        <w:rPr>
          <w:rFonts w:ascii="Calibri" w:hAnsi="Calibri" w:cs="Calibri"/>
          <w:b/>
          <w:bCs/>
          <w:color w:val="000000" w:themeColor="text1"/>
          <w:sz w:val="17"/>
          <w:szCs w:val="17"/>
        </w:rPr>
      </w:pPr>
      <w:hyperlink r:id="rId10" w:history="1">
        <w:r w:rsidR="006246D9" w:rsidRPr="007E1420">
          <w:rPr>
            <w:rStyle w:val="Hyperlink"/>
            <w:rFonts w:ascii="Calibri" w:hAnsi="Calibri" w:cs="Calibri"/>
            <w:b/>
            <w:bCs/>
            <w:color w:val="002060"/>
          </w:rPr>
          <w:t>rohithvishnuk@gmail.com</w:t>
        </w:r>
      </w:hyperlink>
      <w:r w:rsidR="00031E11" w:rsidRPr="004945F7">
        <w:rPr>
          <w:rFonts w:ascii="Calibri" w:hAnsi="Calibri" w:cs="Calibri"/>
        </w:rPr>
        <w:tab/>
      </w:r>
      <w:r w:rsidR="00031662" w:rsidRPr="007E1420">
        <w:rPr>
          <w:rFonts w:ascii="Calibri" w:hAnsi="Calibri" w:cs="Calibri"/>
          <w:b/>
          <w:bCs/>
        </w:rPr>
        <w:t>(+91) 8247650717</w:t>
      </w:r>
      <w:r w:rsidR="00031E11" w:rsidRPr="004945F7">
        <w:rPr>
          <w:rFonts w:ascii="Calibri" w:hAnsi="Calibri" w:cs="Calibri"/>
        </w:rPr>
        <w:tab/>
      </w:r>
      <w:hyperlink r:id="rId11" w:history="1">
        <w:r w:rsidR="0009163F" w:rsidRPr="007E1420">
          <w:rPr>
            <w:rStyle w:val="Hyperlink"/>
            <w:rFonts w:ascii="Calibri" w:hAnsi="Calibri" w:cs="Calibri"/>
            <w:b/>
            <w:bCs/>
            <w:color w:val="171717" w:themeColor="background2" w:themeShade="1A"/>
            <w:sz w:val="17"/>
            <w:szCs w:val="17"/>
          </w:rPr>
          <w:t>LinkedIn: rohith-vishnu-kumar</w:t>
        </w:r>
      </w:hyperlink>
    </w:p>
    <w:p w14:paraId="3B490707" w14:textId="509C642E" w:rsidR="00031E11" w:rsidRDefault="00031E11" w:rsidP="0085448B">
      <w:pPr>
        <w:ind w:left="-720"/>
        <w:rPr>
          <w:rFonts w:ascii="Calibri" w:hAnsi="Calibri" w:cs="Calibri"/>
          <w:sz w:val="16"/>
          <w:szCs w:val="12"/>
        </w:rPr>
      </w:pPr>
      <w:r w:rsidRPr="004945F7">
        <w:rPr>
          <w:rFonts w:ascii="Calibri" w:hAnsi="Calibri" w:cs="Calibri"/>
          <w:noProof/>
          <w:sz w:val="16"/>
          <w:szCs w:val="12"/>
        </w:rPr>
        <mc:AlternateContent>
          <mc:Choice Requires="wps">
            <w:drawing>
              <wp:inline distT="0" distB="0" distL="0" distR="0" wp14:anchorId="2FCC9456" wp14:editId="174BB227">
                <wp:extent cx="6858000" cy="0"/>
                <wp:effectExtent l="0" t="0" r="0" b="0"/>
                <wp:docPr id="7" name="Straight Connector 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3D53D2A" id="Straight Connector 7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" strokecolor="windowText" strokeweight=".5pt">
                <v:stroke joinstyle="miter"/>
                <w10:anchorlock/>
              </v:line>
            </w:pict>
          </mc:Fallback>
        </mc:AlternateContent>
      </w:r>
    </w:p>
    <w:p w14:paraId="3EB2BF47" w14:textId="77777777" w:rsidR="0085448B" w:rsidRPr="0085448B" w:rsidRDefault="0085448B" w:rsidP="0085448B">
      <w:pPr>
        <w:ind w:left="-720"/>
        <w:rPr>
          <w:rFonts w:ascii="Calibri" w:hAnsi="Calibri" w:cs="Calibri"/>
          <w:sz w:val="16"/>
          <w:szCs w:val="12"/>
        </w:rPr>
      </w:pPr>
    </w:p>
    <w:p w14:paraId="43AE2458" w14:textId="481D781B" w:rsidR="004C1DA9" w:rsidRDefault="006B70FA" w:rsidP="0005290C">
      <w:pPr>
        <w:pStyle w:val="Subtitle"/>
        <w:rPr>
          <w:rFonts w:ascii="Calibri" w:hAnsi="Calibri" w:cs="Calibri"/>
        </w:rPr>
      </w:pPr>
      <w:sdt>
        <w:sdtPr>
          <w:rPr>
            <w:rFonts w:ascii="Calibri" w:hAnsi="Calibri" w:cs="Calibri"/>
          </w:rPr>
          <w:id w:val="-1403365644"/>
          <w:placeholder>
            <w:docPart w:val="B886E996F4574AF2A76B48DF0650BAE1"/>
          </w:placeholder>
          <w:temporary/>
          <w:showingPlcHdr/>
          <w15:appearance w15:val="hidden"/>
        </w:sdtPr>
        <w:sdtEndPr/>
        <w:sdtContent>
          <w:r w:rsidR="004C1DA9" w:rsidRPr="0085448B">
            <w:rPr>
              <w:rFonts w:ascii="Calibri" w:hAnsi="Calibri" w:cs="Calibri"/>
            </w:rPr>
            <w:t>EXPERIENCE</w:t>
          </w:r>
        </w:sdtContent>
      </w:sdt>
    </w:p>
    <w:p w14:paraId="267F9F24" w14:textId="77777777" w:rsidR="00D77933" w:rsidRPr="00D77933" w:rsidRDefault="00D77933" w:rsidP="00D77933"/>
    <w:p w14:paraId="0AB511E6" w14:textId="1E157361" w:rsidR="004C1DA9" w:rsidRPr="004945F7" w:rsidRDefault="008E657C" w:rsidP="00390248">
      <w:pPr>
        <w:rPr>
          <w:rFonts w:ascii="Calibri" w:hAnsi="Calibri" w:cs="Calibri"/>
        </w:rPr>
      </w:pPr>
      <w:r>
        <w:rPr>
          <w:rFonts w:ascii="Calibri" w:hAnsi="Calibri" w:cs="Calibri"/>
        </w:rPr>
        <w:t>May</w:t>
      </w:r>
      <w:r w:rsidR="00855505">
        <w:rPr>
          <w:rFonts w:ascii="Calibri" w:hAnsi="Calibri" w:cs="Calibri"/>
        </w:rPr>
        <w:t xml:space="preserve"> 2024 </w:t>
      </w:r>
      <w:bookmarkStart w:id="1" w:name="_Hlk171972919"/>
      <w:r>
        <w:rPr>
          <w:rFonts w:ascii="Calibri" w:hAnsi="Calibri" w:cs="Calibri"/>
        </w:rPr>
        <w:t>–</w:t>
      </w:r>
      <w:bookmarkEnd w:id="1"/>
      <w:r w:rsidR="00855505">
        <w:rPr>
          <w:rFonts w:ascii="Calibri" w:hAnsi="Calibri" w:cs="Calibri"/>
        </w:rPr>
        <w:t xml:space="preserve"> Jul</w:t>
      </w:r>
      <w:r>
        <w:rPr>
          <w:rFonts w:ascii="Calibri" w:hAnsi="Calibri" w:cs="Calibri"/>
        </w:rPr>
        <w:t>y 2024</w:t>
      </w:r>
      <w:r w:rsidR="004C1DA9" w:rsidRPr="004945F7">
        <w:rPr>
          <w:rFonts w:ascii="Calibri" w:hAnsi="Calibri" w:cs="Calibri"/>
        </w:rPr>
        <w:t xml:space="preserve"> </w:t>
      </w:r>
    </w:p>
    <w:p w14:paraId="5F7C546F" w14:textId="0BEFB9B3" w:rsidR="004C1DA9" w:rsidRDefault="00AC75F6" w:rsidP="004C1DA9">
      <w:pPr>
        <w:pStyle w:val="Heading1"/>
        <w:rPr>
          <w:rStyle w:val="Italics"/>
          <w:rFonts w:ascii="Calibri" w:hAnsi="Calibri" w:cs="Calibri"/>
        </w:rPr>
      </w:pPr>
      <w:r>
        <w:rPr>
          <w:rFonts w:ascii="Calibri" w:hAnsi="Calibri" w:cs="Calibri"/>
        </w:rPr>
        <w:t xml:space="preserve">Full Stack </w:t>
      </w:r>
      <w:r w:rsidR="008E657C">
        <w:rPr>
          <w:rFonts w:ascii="Calibri" w:hAnsi="Calibri" w:cs="Calibri"/>
        </w:rPr>
        <w:t xml:space="preserve">Web </w:t>
      </w:r>
      <w:r w:rsidR="00A06325">
        <w:rPr>
          <w:rFonts w:ascii="Calibri" w:hAnsi="Calibri" w:cs="Calibri"/>
        </w:rPr>
        <w:t>Development</w:t>
      </w:r>
      <w:r w:rsidR="004E0003">
        <w:rPr>
          <w:rFonts w:ascii="Calibri" w:hAnsi="Calibri" w:cs="Calibri"/>
        </w:rPr>
        <w:t xml:space="preserve"> Intern</w:t>
      </w:r>
      <w:r w:rsidR="009C5786">
        <w:rPr>
          <w:rFonts w:ascii="Calibri" w:hAnsi="Calibri" w:cs="Calibri"/>
        </w:rPr>
        <w:t>,</w:t>
      </w:r>
      <w:r w:rsidR="004C1DA9" w:rsidRPr="004945F7">
        <w:rPr>
          <w:rFonts w:ascii="Calibri" w:hAnsi="Calibri" w:cs="Calibri"/>
        </w:rPr>
        <w:t xml:space="preserve"> </w:t>
      </w:r>
      <w:r w:rsidR="004E0003" w:rsidRPr="009C5786">
        <w:rPr>
          <w:rStyle w:val="Italics"/>
          <w:rFonts w:ascii="Calibri" w:hAnsi="Calibri" w:cs="Calibri"/>
          <w:b/>
          <w:bCs w:val="0"/>
        </w:rPr>
        <w:t>CURA SOFT</w:t>
      </w:r>
      <w:r w:rsidR="00D77933" w:rsidRPr="009C5786">
        <w:rPr>
          <w:rStyle w:val="Italics"/>
          <w:rFonts w:ascii="Calibri" w:hAnsi="Calibri" w:cs="Calibri"/>
          <w:b/>
          <w:bCs w:val="0"/>
        </w:rPr>
        <w:t>WARE SOLUTIONS</w:t>
      </w:r>
      <w:r w:rsidR="004C1DA9" w:rsidRPr="004945F7">
        <w:rPr>
          <w:rStyle w:val="Italics"/>
          <w:rFonts w:ascii="Calibri" w:hAnsi="Calibri" w:cs="Calibri"/>
        </w:rPr>
        <w:t xml:space="preserve"> </w:t>
      </w:r>
    </w:p>
    <w:p w14:paraId="5CF88099" w14:textId="39C983D0" w:rsidR="00E235C2" w:rsidRPr="00273028" w:rsidRDefault="00802474" w:rsidP="00273028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273028">
        <w:rPr>
          <w:rFonts w:ascii="Calibri" w:hAnsi="Calibri" w:cs="Calibri"/>
        </w:rPr>
        <w:t>Developed a comprehensive tool to process and extract text from various document formats, including images within documents, achieving a 95% accuracy rate in text extraction</w:t>
      </w:r>
      <w:r w:rsidR="00A16E2F" w:rsidRPr="00273028">
        <w:rPr>
          <w:rFonts w:ascii="Calibri" w:hAnsi="Calibri" w:cs="Calibri"/>
        </w:rPr>
        <w:t xml:space="preserve"> and implemented</w:t>
      </w:r>
      <w:r w:rsidR="00A16E2F" w:rsidRPr="00273028">
        <w:rPr>
          <w:rFonts w:ascii="Calibri" w:hAnsi="Calibri" w:cs="Calibri"/>
        </w:rPr>
        <w:t xml:space="preserve"> both basic and advanced search functionalities for multiple keywords and their synonyms in real-time</w:t>
      </w:r>
    </w:p>
    <w:p w14:paraId="07380EBC" w14:textId="4258E52C" w:rsidR="00D54A05" w:rsidRPr="00273028" w:rsidRDefault="007B7A0F" w:rsidP="00273028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273028">
        <w:rPr>
          <w:rFonts w:ascii="Calibri" w:hAnsi="Calibri" w:cs="Calibri"/>
        </w:rPr>
        <w:t>Integrated spell-checking and summarization</w:t>
      </w:r>
      <w:r w:rsidR="00273028" w:rsidRPr="00273028">
        <w:rPr>
          <w:rFonts w:ascii="Calibri" w:hAnsi="Calibri" w:cs="Calibri"/>
        </w:rPr>
        <w:t xml:space="preserve"> and</w:t>
      </w:r>
      <w:r w:rsidRPr="00273028">
        <w:rPr>
          <w:rFonts w:ascii="Calibri" w:hAnsi="Calibri" w:cs="Calibri"/>
        </w:rPr>
        <w:t xml:space="preserve"> </w:t>
      </w:r>
      <w:r w:rsidRPr="00273028">
        <w:rPr>
          <w:rFonts w:ascii="Calibri" w:hAnsi="Calibri" w:cs="Calibri"/>
        </w:rPr>
        <w:t xml:space="preserve">Enabled users to download summarized documents, which are also stored </w:t>
      </w:r>
      <w:r w:rsidR="00F7008B" w:rsidRPr="00273028">
        <w:rPr>
          <w:rFonts w:ascii="Calibri" w:hAnsi="Calibri" w:cs="Calibri"/>
        </w:rPr>
        <w:t>in MySQL</w:t>
      </w:r>
      <w:r w:rsidRPr="00273028">
        <w:rPr>
          <w:rFonts w:ascii="Calibri" w:hAnsi="Calibri" w:cs="Calibri"/>
        </w:rPr>
        <w:t xml:space="preserve"> database</w:t>
      </w:r>
      <w:r w:rsidR="00404DA2">
        <w:rPr>
          <w:rFonts w:ascii="Calibri" w:hAnsi="Calibri" w:cs="Calibri"/>
        </w:rPr>
        <w:t xml:space="preserve"> and </w:t>
      </w:r>
      <w:r w:rsidR="00432A12">
        <w:rPr>
          <w:rFonts w:ascii="Calibri" w:hAnsi="Calibri" w:cs="Calibri"/>
        </w:rPr>
        <w:t xml:space="preserve">Implemented </w:t>
      </w:r>
      <w:r w:rsidR="00404DA2" w:rsidRPr="00273028">
        <w:rPr>
          <w:rFonts w:ascii="Calibri" w:hAnsi="Calibri" w:cs="Calibri"/>
        </w:rPr>
        <w:t>Multi-Factor Authentication (MFA) for secure user login</w:t>
      </w:r>
    </w:p>
    <w:p w14:paraId="2BBC6D41" w14:textId="6E09800E" w:rsidR="00273028" w:rsidRPr="00171216" w:rsidRDefault="00171216" w:rsidP="00273028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171216">
        <w:rPr>
          <w:rFonts w:ascii="Calibri" w:hAnsi="Calibri" w:cs="Calibri"/>
        </w:rPr>
        <w:t>Flask, Python, Object Oriented Programming, API’s, MySQL, PyMuPDF</w:t>
      </w:r>
      <w:r w:rsidRPr="00171216">
        <w:rPr>
          <w:rFonts w:ascii="Calibri" w:hAnsi="Calibri" w:cs="Calibri"/>
        </w:rPr>
        <w:t xml:space="preserve">, </w:t>
      </w:r>
      <w:r w:rsidRPr="00171216">
        <w:rPr>
          <w:rFonts w:ascii="Calibri" w:hAnsi="Calibri" w:cs="Calibri"/>
        </w:rPr>
        <w:t>pytesseract</w:t>
      </w:r>
      <w:r w:rsidRPr="00171216">
        <w:rPr>
          <w:rFonts w:ascii="Calibri" w:hAnsi="Calibri" w:cs="Calibri"/>
        </w:rPr>
        <w:t xml:space="preserve">, HTML, CSS, JavaScript, </w:t>
      </w:r>
      <w:r>
        <w:rPr>
          <w:rFonts w:ascii="Calibri" w:hAnsi="Calibri" w:cs="Calibri"/>
        </w:rPr>
        <w:t>Git</w:t>
      </w:r>
    </w:p>
    <w:p w14:paraId="1228ED60" w14:textId="77777777" w:rsidR="00802474" w:rsidRDefault="00802474" w:rsidP="00E235C2">
      <w:pPr>
        <w:rPr>
          <w:rFonts w:ascii="Calibri" w:hAnsi="Calibri" w:cs="Calibri"/>
        </w:rPr>
      </w:pPr>
    </w:p>
    <w:p w14:paraId="4482BB7D" w14:textId="5790FF80" w:rsidR="00E235C2" w:rsidRPr="004945F7" w:rsidRDefault="00222031" w:rsidP="00E235C2">
      <w:pPr>
        <w:rPr>
          <w:rFonts w:ascii="Calibri" w:hAnsi="Calibri" w:cs="Calibri"/>
        </w:rPr>
      </w:pPr>
      <w:r>
        <w:rPr>
          <w:rFonts w:ascii="Calibri" w:hAnsi="Calibri" w:cs="Calibri"/>
        </w:rPr>
        <w:t>April</w:t>
      </w:r>
      <w:r w:rsidR="00E235C2">
        <w:rPr>
          <w:rFonts w:ascii="Calibri" w:hAnsi="Calibri" w:cs="Calibri"/>
        </w:rPr>
        <w:t xml:space="preserve"> 2024 – </w:t>
      </w:r>
      <w:r>
        <w:rPr>
          <w:rFonts w:ascii="Calibri" w:hAnsi="Calibri" w:cs="Calibri"/>
        </w:rPr>
        <w:t xml:space="preserve">May </w:t>
      </w:r>
      <w:r w:rsidR="00E235C2">
        <w:rPr>
          <w:rFonts w:ascii="Calibri" w:hAnsi="Calibri" w:cs="Calibri"/>
        </w:rPr>
        <w:t>2024</w:t>
      </w:r>
      <w:r w:rsidR="00E235C2" w:rsidRPr="004945F7">
        <w:rPr>
          <w:rFonts w:ascii="Calibri" w:hAnsi="Calibri" w:cs="Calibri"/>
        </w:rPr>
        <w:t xml:space="preserve"> </w:t>
      </w:r>
    </w:p>
    <w:p w14:paraId="665F9482" w14:textId="782E190C" w:rsidR="00E235C2" w:rsidRPr="004945F7" w:rsidRDefault="00E235C2" w:rsidP="00E235C2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Full Stack Web Development FreeLancer</w:t>
      </w:r>
      <w:r w:rsidRPr="004945F7">
        <w:rPr>
          <w:rStyle w:val="Italics"/>
          <w:rFonts w:ascii="Calibri" w:hAnsi="Calibri" w:cs="Calibri"/>
        </w:rPr>
        <w:t xml:space="preserve"> </w:t>
      </w:r>
    </w:p>
    <w:p w14:paraId="7BD120DB" w14:textId="17BA21BD" w:rsidR="00E235C2" w:rsidRDefault="00813123" w:rsidP="00E235C2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813123">
        <w:rPr>
          <w:rFonts w:ascii="Calibri" w:hAnsi="Calibri" w:cs="Calibri"/>
        </w:rPr>
        <w:t>Developed a full-stack Pomodoro application with MySQL integration for tracking productivity through timed sessions.</w:t>
      </w:r>
    </w:p>
    <w:p w14:paraId="5DEC1231" w14:textId="35A2C4E5" w:rsidR="00E235C2" w:rsidRDefault="00432A62" w:rsidP="000808B2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Worked </w:t>
      </w:r>
      <w:r w:rsidRPr="00432A62">
        <w:rPr>
          <w:rFonts w:ascii="Calibri" w:hAnsi="Calibri" w:cs="Calibri"/>
        </w:rPr>
        <w:t>on user authentication and session management for a personalized experience</w:t>
      </w:r>
      <w:r w:rsidR="00F7008B">
        <w:rPr>
          <w:rFonts w:ascii="Calibri" w:hAnsi="Calibri" w:cs="Calibri"/>
        </w:rPr>
        <w:t xml:space="preserve"> and </w:t>
      </w:r>
      <w:proofErr w:type="gramStart"/>
      <w:r w:rsidR="00F7008B" w:rsidRPr="000808B2">
        <w:rPr>
          <w:rFonts w:ascii="Calibri" w:hAnsi="Calibri" w:cs="Calibri"/>
        </w:rPr>
        <w:t>Created</w:t>
      </w:r>
      <w:proofErr w:type="gramEnd"/>
      <w:r w:rsidR="00F7008B" w:rsidRPr="000808B2">
        <w:rPr>
          <w:rFonts w:ascii="Calibri" w:hAnsi="Calibri" w:cs="Calibri"/>
        </w:rPr>
        <w:t xml:space="preserve"> dynamic visualizations using charts to display users' daily productivity and time spent</w:t>
      </w:r>
    </w:p>
    <w:p w14:paraId="7ABA5D3F" w14:textId="77B526E8" w:rsidR="00F7008B" w:rsidRPr="00F7008B" w:rsidRDefault="00F7008B" w:rsidP="00F7008B">
      <w:pPr>
        <w:pStyle w:val="Skills"/>
        <w:numPr>
          <w:ilvl w:val="0"/>
          <w:numId w:val="9"/>
        </w:numPr>
        <w:rPr>
          <w:rFonts w:ascii="Calibri" w:hAnsi="Calibri" w:cs="Calibri"/>
        </w:rPr>
      </w:pPr>
      <w:r w:rsidRPr="00F7008B">
        <w:rPr>
          <w:rFonts w:ascii="Calibri" w:hAnsi="Calibri" w:cs="Calibri"/>
        </w:rPr>
        <w:t xml:space="preserve">NodeJS, ExpressJS, Object Oriented Programming, API’s, MySQL, HTML, CSS, JavaScript, </w:t>
      </w:r>
      <w:r w:rsidR="00820207" w:rsidRPr="00F7008B">
        <w:rPr>
          <w:rFonts w:ascii="Calibri" w:hAnsi="Calibri" w:cs="Calibri"/>
        </w:rPr>
        <w:t>Fetch API</w:t>
      </w:r>
      <w:r w:rsidRPr="00F7008B">
        <w:rPr>
          <w:rFonts w:ascii="Calibri" w:hAnsi="Calibri" w:cs="Calibri"/>
        </w:rPr>
        <w:t>, Git and GitHub, Axios (promise based HTTP Client)</w:t>
      </w:r>
    </w:p>
    <w:p w14:paraId="0D87FD55" w14:textId="77777777" w:rsidR="00F41C7B" w:rsidRPr="005848A9" w:rsidRDefault="00F41C7B" w:rsidP="00F41C7B">
      <w:pPr>
        <w:pStyle w:val="ListParagraph"/>
        <w:ind w:left="360"/>
        <w:rPr>
          <w:rFonts w:ascii="Calibri" w:hAnsi="Calibri" w:cs="Calibri"/>
        </w:rPr>
      </w:pPr>
    </w:p>
    <w:p w14:paraId="231B0385" w14:textId="17D9AFD3" w:rsidR="004C1DA9" w:rsidRPr="004945F7" w:rsidRDefault="00C34E42" w:rsidP="004C1DA9">
      <w:pPr>
        <w:rPr>
          <w:rFonts w:ascii="Calibri" w:hAnsi="Calibri" w:cs="Calibri"/>
        </w:rPr>
      </w:pPr>
      <w:r>
        <w:rPr>
          <w:rFonts w:ascii="Calibri" w:hAnsi="Calibri" w:cs="Calibri"/>
        </w:rPr>
        <w:t>Feb 2024 – March 2024</w:t>
      </w:r>
      <w:r w:rsidR="004C1DA9" w:rsidRPr="004945F7">
        <w:rPr>
          <w:rFonts w:ascii="Calibri" w:hAnsi="Calibri" w:cs="Calibri"/>
        </w:rPr>
        <w:t xml:space="preserve"> </w:t>
      </w:r>
    </w:p>
    <w:p w14:paraId="5E62C8E6" w14:textId="05231E1E" w:rsidR="004C1DA9" w:rsidRPr="004945F7" w:rsidRDefault="00C34E42" w:rsidP="004C1DA9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Web</w:t>
      </w:r>
      <w:r w:rsidR="009132AF">
        <w:rPr>
          <w:rFonts w:ascii="Calibri" w:hAnsi="Calibri" w:cs="Calibri"/>
        </w:rPr>
        <w:t xml:space="preserve"> Develop</w:t>
      </w:r>
      <w:r w:rsidR="00AC75F6">
        <w:rPr>
          <w:rFonts w:ascii="Calibri" w:hAnsi="Calibri" w:cs="Calibri"/>
        </w:rPr>
        <w:t>ment</w:t>
      </w:r>
      <w:r w:rsidR="009132AF">
        <w:rPr>
          <w:rFonts w:ascii="Calibri" w:hAnsi="Calibri" w:cs="Calibri"/>
        </w:rPr>
        <w:t xml:space="preserve"> Intern,</w:t>
      </w:r>
      <w:r w:rsidR="004C1DA9" w:rsidRPr="004945F7">
        <w:rPr>
          <w:rFonts w:ascii="Calibri" w:hAnsi="Calibri" w:cs="Calibri"/>
        </w:rPr>
        <w:t xml:space="preserve"> </w:t>
      </w:r>
      <w:r w:rsidR="009132AF">
        <w:rPr>
          <w:rStyle w:val="Italics"/>
          <w:rFonts w:ascii="Calibri" w:hAnsi="Calibri" w:cs="Calibri"/>
        </w:rPr>
        <w:t xml:space="preserve">CODSOFT </w:t>
      </w:r>
      <w:r w:rsidR="004C1DA9" w:rsidRPr="004945F7">
        <w:rPr>
          <w:rFonts w:ascii="Calibri" w:hAnsi="Calibri" w:cs="Calibri"/>
        </w:rPr>
        <w:t xml:space="preserve"> </w:t>
      </w:r>
    </w:p>
    <w:p w14:paraId="04C1FD98" w14:textId="2537EA0A" w:rsidR="00FC7980" w:rsidRDefault="002B5FC4" w:rsidP="002B5FC4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2B5FC4">
        <w:rPr>
          <w:rFonts w:ascii="Calibri" w:hAnsi="Calibri" w:cs="Calibri"/>
        </w:rPr>
        <w:t>Develope</w:t>
      </w:r>
      <w:r w:rsidR="00CD34BE">
        <w:rPr>
          <w:rFonts w:ascii="Calibri" w:hAnsi="Calibri" w:cs="Calibri"/>
        </w:rPr>
        <w:t>d</w:t>
      </w:r>
      <w:r w:rsidRPr="002B5FC4">
        <w:rPr>
          <w:rFonts w:ascii="Calibri" w:hAnsi="Calibri" w:cs="Calibri"/>
        </w:rPr>
        <w:t xml:space="preserve"> an online platform for buying and selling courses.</w:t>
      </w:r>
    </w:p>
    <w:p w14:paraId="11837BD5" w14:textId="33E88924" w:rsidR="00D459B1" w:rsidRDefault="002B5FC4" w:rsidP="00273028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2B5FC4">
        <w:rPr>
          <w:rFonts w:ascii="Calibri" w:hAnsi="Calibri" w:cs="Calibri"/>
        </w:rPr>
        <w:t>Created an interface for learning</w:t>
      </w:r>
      <w:r w:rsidR="00CD34BE">
        <w:rPr>
          <w:rFonts w:ascii="Calibri" w:hAnsi="Calibri" w:cs="Calibri"/>
        </w:rPr>
        <w:t xml:space="preserve"> and </w:t>
      </w:r>
      <w:r w:rsidRPr="002B5FC4">
        <w:rPr>
          <w:rFonts w:ascii="Calibri" w:hAnsi="Calibri" w:cs="Calibri"/>
        </w:rPr>
        <w:t>skill building</w:t>
      </w:r>
      <w:r w:rsidR="00D376A2">
        <w:rPr>
          <w:rFonts w:ascii="Calibri" w:hAnsi="Calibri" w:cs="Calibri"/>
        </w:rPr>
        <w:t>.</w:t>
      </w:r>
    </w:p>
    <w:p w14:paraId="2FD89B8B" w14:textId="5C5E1AFE" w:rsidR="00820207" w:rsidRPr="00273028" w:rsidRDefault="00820207" w:rsidP="00273028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HTML, CSS, JavaScript, </w:t>
      </w:r>
      <w:proofErr w:type="spellStart"/>
      <w:r>
        <w:rPr>
          <w:rFonts w:ascii="Calibri" w:hAnsi="Calibri" w:cs="Calibri"/>
        </w:rPr>
        <w:t>BootStrap</w:t>
      </w:r>
      <w:proofErr w:type="spellEnd"/>
      <w:r>
        <w:rPr>
          <w:rFonts w:ascii="Calibri" w:hAnsi="Calibri" w:cs="Calibri"/>
        </w:rPr>
        <w:t xml:space="preserve">, </w:t>
      </w:r>
    </w:p>
    <w:p w14:paraId="6636A30B" w14:textId="4EFB2AEC" w:rsidR="00C242D1" w:rsidRPr="00B36D34" w:rsidRDefault="004C1DA9" w:rsidP="004C1DA9">
      <w:pPr>
        <w:rPr>
          <w:rFonts w:ascii="Calibri" w:hAnsi="Calibri" w:cs="Calibri"/>
          <w:lang w:val="en-IN"/>
        </w:rPr>
      </w:pPr>
      <w:r w:rsidRPr="004945F7">
        <w:rPr>
          <w:rFonts w:ascii="Calibri" w:hAnsi="Calibri" w:cs="Calibri"/>
          <w:noProof/>
          <w:sz w:val="28"/>
          <w:szCs w:val="24"/>
        </w:rPr>
        <mc:AlternateContent>
          <mc:Choice Requires="wps">
            <w:drawing>
              <wp:inline distT="0" distB="0" distL="0" distR="0" wp14:anchorId="121B1DFB" wp14:editId="4DFE4E85">
                <wp:extent cx="914400" cy="0"/>
                <wp:effectExtent l="0" t="0" r="0" b="0"/>
                <wp:docPr id="1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29E5578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" strokecolor="black [3213]" strokeweight=".5pt">
                <v:stroke joinstyle="miter"/>
                <w10:anchorlock/>
              </v:line>
            </w:pict>
          </mc:Fallback>
        </mc:AlternateContent>
      </w:r>
    </w:p>
    <w:p w14:paraId="74FDB01B" w14:textId="737445DB" w:rsidR="004C1DA9" w:rsidRPr="004945F7" w:rsidRDefault="006B70FA" w:rsidP="004C1DA9">
      <w:pPr>
        <w:pStyle w:val="Subtitle"/>
        <w:rPr>
          <w:rFonts w:ascii="Calibri" w:hAnsi="Calibri" w:cs="Calibri"/>
        </w:rPr>
      </w:pPr>
      <w:sdt>
        <w:sdtPr>
          <w:rPr>
            <w:rFonts w:ascii="Calibri" w:hAnsi="Calibri" w:cs="Calibri"/>
          </w:rPr>
          <w:id w:val="1080101502"/>
          <w:placeholder>
            <w:docPart w:val="7EFC7A3E55F549D4B6FEA0226BF6E96D"/>
          </w:placeholder>
          <w:temporary/>
          <w:showingPlcHdr/>
          <w15:appearance w15:val="hidden"/>
        </w:sdtPr>
        <w:sdtEndPr/>
        <w:sdtContent>
          <w:r w:rsidR="004C1DA9" w:rsidRPr="004945F7">
            <w:rPr>
              <w:rFonts w:ascii="Calibri" w:hAnsi="Calibri" w:cs="Calibri"/>
            </w:rPr>
            <w:t>education</w:t>
          </w:r>
        </w:sdtContent>
      </w:sdt>
    </w:p>
    <w:p w14:paraId="4359E0F6" w14:textId="77777777" w:rsidR="004C1DA9" w:rsidRPr="004945F7" w:rsidRDefault="004C1DA9" w:rsidP="001015E3">
      <w:pPr>
        <w:rPr>
          <w:rFonts w:ascii="Calibri" w:hAnsi="Calibri" w:cs="Calibri"/>
        </w:rPr>
      </w:pPr>
    </w:p>
    <w:p w14:paraId="6A181F99" w14:textId="47427D73" w:rsidR="004C1DA9" w:rsidRPr="004945F7" w:rsidRDefault="005D793F" w:rsidP="001015E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Sep 2022 – </w:t>
      </w:r>
      <w:r w:rsidR="0014242F">
        <w:rPr>
          <w:rFonts w:ascii="Calibri" w:hAnsi="Calibri" w:cs="Calibri"/>
        </w:rPr>
        <w:t>April 2026</w:t>
      </w:r>
    </w:p>
    <w:p w14:paraId="384D8F73" w14:textId="4D0B72E2" w:rsidR="0014242F" w:rsidRDefault="00A45EBD" w:rsidP="0014242F">
      <w:pPr>
        <w:pStyle w:val="Heading2"/>
        <w:rPr>
          <w:rStyle w:val="NotBold"/>
          <w:rFonts w:ascii="Calibri" w:hAnsi="Calibri" w:cs="Calibri"/>
        </w:rPr>
      </w:pPr>
      <w:r>
        <w:rPr>
          <w:rFonts w:ascii="Calibri" w:hAnsi="Calibri" w:cs="Calibri"/>
        </w:rPr>
        <w:t>B. Tech</w:t>
      </w:r>
      <w:r w:rsidR="004C1DA9" w:rsidRPr="004945F7">
        <w:rPr>
          <w:rFonts w:ascii="Calibri" w:hAnsi="Calibri" w:cs="Calibri"/>
        </w:rPr>
        <w:t xml:space="preserve"> </w:t>
      </w:r>
      <w:r>
        <w:rPr>
          <w:rStyle w:val="NotBold"/>
          <w:rFonts w:ascii="Calibri" w:hAnsi="Calibri" w:cs="Calibri"/>
        </w:rPr>
        <w:t xml:space="preserve">Computer Science and Engineering, </w:t>
      </w:r>
      <w:r w:rsidRPr="00876E8D">
        <w:rPr>
          <w:rStyle w:val="NotBold"/>
          <w:rFonts w:ascii="Calibri" w:hAnsi="Calibri" w:cs="Calibri"/>
        </w:rPr>
        <w:t>Vellore Institute of Technology - AP</w:t>
      </w:r>
    </w:p>
    <w:p w14:paraId="5C5501A6" w14:textId="0C648AF5" w:rsidR="00B152BF" w:rsidRDefault="00B152BF" w:rsidP="00B152BF">
      <w:pPr>
        <w:rPr>
          <w:rFonts w:ascii="Calibri" w:hAnsi="Calibri" w:cs="Calibri"/>
          <w:b/>
          <w:bCs/>
        </w:rPr>
      </w:pPr>
      <w:r w:rsidRPr="00876E8D">
        <w:rPr>
          <w:rFonts w:ascii="Calibri" w:hAnsi="Calibri" w:cs="Calibri"/>
          <w:b/>
          <w:bCs/>
        </w:rPr>
        <w:t>CGPA</w:t>
      </w:r>
      <w:r w:rsidRPr="00876E8D">
        <w:rPr>
          <w:b/>
          <w:bCs/>
        </w:rPr>
        <w:t xml:space="preserve"> </w:t>
      </w:r>
      <w:r w:rsidRPr="00876E8D">
        <w:rPr>
          <w:rFonts w:ascii="Calibri" w:hAnsi="Calibri" w:cs="Calibri"/>
          <w:b/>
          <w:bCs/>
        </w:rPr>
        <w:t xml:space="preserve">– </w:t>
      </w:r>
      <w:r w:rsidR="00876E8D" w:rsidRPr="00876E8D">
        <w:rPr>
          <w:rFonts w:ascii="Calibri" w:hAnsi="Calibri" w:cs="Calibri"/>
          <w:b/>
          <w:bCs/>
        </w:rPr>
        <w:t>9.3</w:t>
      </w:r>
    </w:p>
    <w:p w14:paraId="7F42474B" w14:textId="77777777" w:rsidR="00614814" w:rsidRDefault="00614814" w:rsidP="00B152BF">
      <w:pPr>
        <w:rPr>
          <w:rFonts w:ascii="Calibri" w:hAnsi="Calibri" w:cs="Calibri"/>
          <w:b/>
          <w:bCs/>
        </w:rPr>
      </w:pPr>
    </w:p>
    <w:p w14:paraId="35F96F4E" w14:textId="10DCC20B" w:rsidR="00614814" w:rsidRPr="004945F7" w:rsidRDefault="00614814" w:rsidP="00614814">
      <w:pPr>
        <w:rPr>
          <w:rFonts w:ascii="Calibri" w:hAnsi="Calibri" w:cs="Calibri"/>
        </w:rPr>
      </w:pPr>
      <w:r>
        <w:rPr>
          <w:rFonts w:ascii="Calibri" w:hAnsi="Calibri" w:cs="Calibri"/>
        </w:rPr>
        <w:t>Sep 202</w:t>
      </w:r>
      <w:r w:rsidR="00875670">
        <w:rPr>
          <w:rFonts w:ascii="Calibri" w:hAnsi="Calibri" w:cs="Calibri"/>
        </w:rPr>
        <w:t>0</w:t>
      </w:r>
      <w:r>
        <w:rPr>
          <w:rFonts w:ascii="Calibri" w:hAnsi="Calibri" w:cs="Calibri"/>
        </w:rPr>
        <w:t xml:space="preserve"> – April 202</w:t>
      </w:r>
      <w:r w:rsidR="00875670">
        <w:rPr>
          <w:rFonts w:ascii="Calibri" w:hAnsi="Calibri" w:cs="Calibri"/>
        </w:rPr>
        <w:t>2</w:t>
      </w:r>
    </w:p>
    <w:p w14:paraId="3D2FC7F9" w14:textId="01077250" w:rsidR="00614814" w:rsidRDefault="004459EE" w:rsidP="00614814">
      <w:pPr>
        <w:pStyle w:val="Heading2"/>
        <w:rPr>
          <w:rStyle w:val="NotBold"/>
          <w:rFonts w:ascii="Calibri" w:hAnsi="Calibri" w:cs="Calibri"/>
        </w:rPr>
      </w:pPr>
      <w:r>
        <w:rPr>
          <w:rFonts w:ascii="Calibri" w:hAnsi="Calibri" w:cs="Calibri"/>
        </w:rPr>
        <w:t>Intermediate (12</w:t>
      </w:r>
      <w:r w:rsidR="00F43B35">
        <w:rPr>
          <w:rFonts w:ascii="Calibri" w:hAnsi="Calibri" w:cs="Calibri"/>
        </w:rPr>
        <w:t xml:space="preserve">th) </w:t>
      </w:r>
      <w:r w:rsidR="00F43B35" w:rsidRPr="00F43B35">
        <w:rPr>
          <w:rFonts w:ascii="Calibri" w:hAnsi="Calibri" w:cs="Calibri"/>
          <w:b w:val="0"/>
          <w:bCs/>
        </w:rPr>
        <w:t>MPC</w:t>
      </w:r>
      <w:r w:rsidR="00614814">
        <w:rPr>
          <w:rStyle w:val="NotBold"/>
          <w:rFonts w:ascii="Calibri" w:hAnsi="Calibri" w:cs="Calibri"/>
        </w:rPr>
        <w:t xml:space="preserve">, </w:t>
      </w:r>
      <w:r>
        <w:rPr>
          <w:rStyle w:val="NotBold"/>
          <w:rFonts w:ascii="Calibri" w:hAnsi="Calibri" w:cs="Calibri"/>
        </w:rPr>
        <w:t>Race Junior College</w:t>
      </w:r>
    </w:p>
    <w:p w14:paraId="6D175D9E" w14:textId="5D2F79CA" w:rsidR="00614814" w:rsidRDefault="00875670" w:rsidP="0061481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Grade</w:t>
      </w:r>
      <w:r w:rsidR="00614814" w:rsidRPr="00876E8D">
        <w:rPr>
          <w:b/>
          <w:bCs/>
        </w:rPr>
        <w:t xml:space="preserve"> </w:t>
      </w:r>
      <w:r w:rsidR="00614814" w:rsidRPr="00876E8D">
        <w:rPr>
          <w:rFonts w:ascii="Calibri" w:hAnsi="Calibri" w:cs="Calibri"/>
          <w:b/>
          <w:bCs/>
        </w:rPr>
        <w:t>– 93</w:t>
      </w:r>
      <w:r w:rsidR="004459EE">
        <w:rPr>
          <w:rFonts w:ascii="Calibri" w:hAnsi="Calibri" w:cs="Calibri"/>
          <w:b/>
          <w:bCs/>
        </w:rPr>
        <w:t>.4%</w:t>
      </w:r>
    </w:p>
    <w:p w14:paraId="613BFA9D" w14:textId="77777777" w:rsidR="004459EE" w:rsidRDefault="004459EE" w:rsidP="00614814">
      <w:pPr>
        <w:rPr>
          <w:rFonts w:ascii="Calibri" w:hAnsi="Calibri" w:cs="Calibri"/>
          <w:b/>
          <w:bCs/>
        </w:rPr>
      </w:pPr>
    </w:p>
    <w:p w14:paraId="70B99493" w14:textId="458D4A0A" w:rsidR="004459EE" w:rsidRPr="004945F7" w:rsidRDefault="004459EE" w:rsidP="004459EE">
      <w:pPr>
        <w:rPr>
          <w:rFonts w:ascii="Calibri" w:hAnsi="Calibri" w:cs="Calibri"/>
        </w:rPr>
      </w:pPr>
      <w:r>
        <w:rPr>
          <w:rFonts w:ascii="Calibri" w:hAnsi="Calibri" w:cs="Calibri"/>
        </w:rPr>
        <w:t>April 202</w:t>
      </w:r>
      <w:r w:rsidR="003E466D">
        <w:rPr>
          <w:rFonts w:ascii="Calibri" w:hAnsi="Calibri" w:cs="Calibri"/>
        </w:rPr>
        <w:t>0</w:t>
      </w:r>
    </w:p>
    <w:p w14:paraId="1A85AF0F" w14:textId="7E374126" w:rsidR="004459EE" w:rsidRDefault="003E466D" w:rsidP="004459EE">
      <w:pPr>
        <w:pStyle w:val="Heading2"/>
        <w:rPr>
          <w:rStyle w:val="NotBold"/>
          <w:rFonts w:ascii="Calibri" w:hAnsi="Calibri" w:cs="Calibri"/>
        </w:rPr>
      </w:pPr>
      <w:r>
        <w:rPr>
          <w:rFonts w:ascii="Calibri" w:hAnsi="Calibri" w:cs="Calibri"/>
        </w:rPr>
        <w:t>10</w:t>
      </w:r>
      <w:r w:rsidRPr="003E466D">
        <w:rPr>
          <w:rFonts w:ascii="Calibri" w:hAnsi="Calibri" w:cs="Calibri"/>
          <w:vertAlign w:val="superscript"/>
        </w:rPr>
        <w:t>th</w:t>
      </w:r>
      <w:r>
        <w:rPr>
          <w:rFonts w:ascii="Calibri" w:hAnsi="Calibri" w:cs="Calibri"/>
        </w:rPr>
        <w:t xml:space="preserve"> Standard</w:t>
      </w:r>
      <w:r w:rsidR="004459EE">
        <w:rPr>
          <w:rStyle w:val="NotBold"/>
          <w:rFonts w:ascii="Calibri" w:hAnsi="Calibri" w:cs="Calibri"/>
        </w:rPr>
        <w:t xml:space="preserve">, </w:t>
      </w:r>
      <w:r w:rsidR="001577B2">
        <w:rPr>
          <w:rStyle w:val="NotBold"/>
          <w:rFonts w:ascii="Calibri" w:hAnsi="Calibri" w:cs="Calibri"/>
        </w:rPr>
        <w:t>ST. Joseph’s English</w:t>
      </w:r>
      <w:r w:rsidR="00F43B35">
        <w:rPr>
          <w:rStyle w:val="NotBold"/>
          <w:rFonts w:ascii="Calibri" w:hAnsi="Calibri" w:cs="Calibri"/>
        </w:rPr>
        <w:t xml:space="preserve"> High</w:t>
      </w:r>
      <w:r w:rsidR="001577B2">
        <w:rPr>
          <w:rStyle w:val="NotBold"/>
          <w:rFonts w:ascii="Calibri" w:hAnsi="Calibri" w:cs="Calibri"/>
        </w:rPr>
        <w:t xml:space="preserve"> School </w:t>
      </w:r>
    </w:p>
    <w:p w14:paraId="4C760F5C" w14:textId="3EF5FAE1" w:rsidR="00D459B1" w:rsidRPr="00820207" w:rsidRDefault="004459EE" w:rsidP="004C1DA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Grade</w:t>
      </w:r>
      <w:r w:rsidRPr="00876E8D">
        <w:rPr>
          <w:b/>
          <w:bCs/>
        </w:rPr>
        <w:t xml:space="preserve"> </w:t>
      </w:r>
      <w:r w:rsidRPr="00876E8D">
        <w:rPr>
          <w:rFonts w:ascii="Calibri" w:hAnsi="Calibri" w:cs="Calibri"/>
          <w:b/>
          <w:bCs/>
        </w:rPr>
        <w:t>– 9</w:t>
      </w:r>
      <w:r w:rsidR="00F43B35">
        <w:rPr>
          <w:rFonts w:ascii="Calibri" w:hAnsi="Calibri" w:cs="Calibri"/>
          <w:b/>
          <w:bCs/>
        </w:rPr>
        <w:t>1</w:t>
      </w:r>
      <w:r>
        <w:rPr>
          <w:rFonts w:ascii="Calibri" w:hAnsi="Calibri" w:cs="Calibri"/>
          <w:b/>
          <w:bCs/>
        </w:rPr>
        <w:t>.</w:t>
      </w:r>
      <w:r w:rsidR="00F43B35">
        <w:rPr>
          <w:rFonts w:ascii="Calibri" w:hAnsi="Calibri" w:cs="Calibri"/>
          <w:b/>
          <w:bCs/>
        </w:rPr>
        <w:t>8</w:t>
      </w:r>
      <w:r>
        <w:rPr>
          <w:rFonts w:ascii="Calibri" w:hAnsi="Calibri" w:cs="Calibri"/>
          <w:b/>
          <w:bCs/>
        </w:rPr>
        <w:t>%</w:t>
      </w:r>
    </w:p>
    <w:p w14:paraId="25AAC752" w14:textId="45E06456" w:rsidR="00C242D1" w:rsidRPr="004945F7" w:rsidRDefault="004C1DA9" w:rsidP="004C1DA9">
      <w:pPr>
        <w:rPr>
          <w:rFonts w:ascii="Calibri" w:hAnsi="Calibri" w:cs="Calibri"/>
        </w:rPr>
      </w:pPr>
      <w:r w:rsidRPr="004945F7">
        <w:rPr>
          <w:rFonts w:ascii="Calibri" w:hAnsi="Calibri" w:cs="Calibri"/>
          <w:noProof/>
          <w:sz w:val="28"/>
          <w:szCs w:val="24"/>
        </w:rPr>
        <w:lastRenderedPageBreak/>
        <mc:AlternateContent>
          <mc:Choice Requires="wps">
            <w:drawing>
              <wp:inline distT="0" distB="0" distL="0" distR="0" wp14:anchorId="65CE11D6" wp14:editId="301721AE">
                <wp:extent cx="914400" cy="0"/>
                <wp:effectExtent l="0" t="0" r="0" b="0"/>
                <wp:docPr id="2" name="Straight Connector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B4F8920" id="Straight Connector 2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" strokecolor="black [3213]" strokeweight=".5pt">
                <v:stroke joinstyle="miter"/>
                <w10:anchorlock/>
              </v:line>
            </w:pict>
          </mc:Fallback>
        </mc:AlternateContent>
      </w:r>
    </w:p>
    <w:p w14:paraId="18C65B63" w14:textId="3DEBC15C" w:rsidR="004C1DA9" w:rsidRPr="004945F7" w:rsidRDefault="006B70FA" w:rsidP="004C1DA9">
      <w:pPr>
        <w:pStyle w:val="Subtitle"/>
        <w:rPr>
          <w:rFonts w:ascii="Calibri" w:hAnsi="Calibri" w:cs="Calibri"/>
        </w:rPr>
      </w:pPr>
      <w:sdt>
        <w:sdtPr>
          <w:rPr>
            <w:rFonts w:ascii="Calibri" w:hAnsi="Calibri" w:cs="Calibri"/>
          </w:rPr>
          <w:id w:val="872966174"/>
          <w:placeholder>
            <w:docPart w:val="4EBDF210DF60474BA2DE1E9A81FCEC2E"/>
          </w:placeholder>
          <w:temporary/>
          <w:showingPlcHdr/>
          <w15:appearance w15:val="hidden"/>
        </w:sdtPr>
        <w:sdtEndPr/>
        <w:sdtContent>
          <w:r w:rsidR="004C1DA9" w:rsidRPr="004945F7">
            <w:rPr>
              <w:rFonts w:ascii="Calibri" w:hAnsi="Calibri" w:cs="Calibri"/>
            </w:rPr>
            <w:t>SKILLS</w:t>
          </w:r>
        </w:sdtContent>
      </w:sdt>
    </w:p>
    <w:p w14:paraId="7BB7C102" w14:textId="77777777" w:rsidR="004C1DA9" w:rsidRPr="004945F7" w:rsidRDefault="004C1DA9" w:rsidP="004C1DA9">
      <w:pPr>
        <w:tabs>
          <w:tab w:val="left" w:pos="720"/>
          <w:tab w:val="left" w:pos="9990"/>
        </w:tabs>
        <w:rPr>
          <w:rFonts w:ascii="Calibri" w:hAnsi="Calibri" w:cs="Calibri"/>
        </w:rPr>
      </w:pPr>
    </w:p>
    <w:p w14:paraId="0CACA70E" w14:textId="663C63CB" w:rsidR="004C1DA9" w:rsidRPr="004945F7" w:rsidRDefault="00C242D1" w:rsidP="004C1DA9">
      <w:pPr>
        <w:pStyle w:val="Skills"/>
        <w:rPr>
          <w:rFonts w:ascii="Calibri" w:hAnsi="Calibri" w:cs="Calibri"/>
        </w:rPr>
      </w:pPr>
      <w:r>
        <w:rPr>
          <w:rFonts w:ascii="Calibri" w:hAnsi="Calibri" w:cs="Calibri"/>
        </w:rPr>
        <w:t xml:space="preserve">Java </w:t>
      </w:r>
      <w:r w:rsidR="000361D4">
        <w:rPr>
          <w:rFonts w:ascii="Calibri" w:hAnsi="Calibri" w:cs="Calibri"/>
        </w:rPr>
        <w:t>OOPS (</w:t>
      </w:r>
      <w:r w:rsidR="000361D4" w:rsidRPr="000361D4">
        <w:rPr>
          <w:rFonts w:ascii="Calibri" w:hAnsi="Calibri" w:cs="Calibri"/>
        </w:rPr>
        <w:t>object-oriented language</w:t>
      </w:r>
      <w:r>
        <w:rPr>
          <w:rFonts w:ascii="Calibri" w:hAnsi="Calibri" w:cs="Calibri"/>
        </w:rPr>
        <w:t>)</w:t>
      </w:r>
      <w:r w:rsidR="005B67D5">
        <w:rPr>
          <w:rFonts w:ascii="Calibri" w:hAnsi="Calibri" w:cs="Calibri"/>
        </w:rPr>
        <w:tab/>
      </w:r>
      <w:r w:rsidR="000361D4">
        <w:rPr>
          <w:rFonts w:ascii="Calibri" w:hAnsi="Calibri" w:cs="Calibri"/>
        </w:rPr>
        <w:t>Python</w:t>
      </w:r>
      <w:r w:rsidR="004C1DA9" w:rsidRPr="004945F7">
        <w:rPr>
          <w:rFonts w:ascii="Calibri" w:hAnsi="Calibri" w:cs="Calibri"/>
        </w:rPr>
        <w:tab/>
      </w:r>
      <w:r w:rsidR="00AB777D">
        <w:rPr>
          <w:rFonts w:ascii="Calibri" w:hAnsi="Calibri" w:cs="Calibri"/>
        </w:rPr>
        <w:t>HTML</w:t>
      </w:r>
      <w:r w:rsidR="005B67D5">
        <w:rPr>
          <w:rFonts w:ascii="Calibri" w:hAnsi="Calibri" w:cs="Calibri"/>
        </w:rPr>
        <w:t xml:space="preserve"> &amp; CSS</w:t>
      </w:r>
    </w:p>
    <w:p w14:paraId="60E89558" w14:textId="62747EEE" w:rsidR="004C1DA9" w:rsidRDefault="005B67D5" w:rsidP="004C1DA9">
      <w:pPr>
        <w:pStyle w:val="Skills"/>
        <w:rPr>
          <w:rFonts w:ascii="Calibri" w:hAnsi="Calibri" w:cs="Calibri"/>
        </w:rPr>
      </w:pPr>
      <w:r>
        <w:rPr>
          <w:rFonts w:ascii="Calibri" w:hAnsi="Calibri" w:cs="Calibri"/>
        </w:rPr>
        <w:t>JavaScript</w:t>
      </w:r>
      <w:r w:rsidR="004C1DA9" w:rsidRPr="004945F7">
        <w:rPr>
          <w:rFonts w:ascii="Calibri" w:hAnsi="Calibri" w:cs="Calibri"/>
        </w:rPr>
        <w:tab/>
      </w:r>
      <w:r w:rsidR="00E42361">
        <w:rPr>
          <w:rFonts w:ascii="Calibri" w:hAnsi="Calibri" w:cs="Calibri"/>
        </w:rPr>
        <w:t>jQuery</w:t>
      </w:r>
      <w:r w:rsidR="004C1DA9" w:rsidRPr="004945F7">
        <w:rPr>
          <w:rFonts w:ascii="Calibri" w:hAnsi="Calibri" w:cs="Calibri"/>
        </w:rPr>
        <w:t xml:space="preserve"> </w:t>
      </w:r>
      <w:r w:rsidR="004C1DA9" w:rsidRPr="004945F7">
        <w:rPr>
          <w:rFonts w:ascii="Calibri" w:hAnsi="Calibri" w:cs="Calibri"/>
        </w:rPr>
        <w:tab/>
      </w:r>
      <w:r w:rsidR="00E42361">
        <w:rPr>
          <w:rFonts w:ascii="Calibri" w:hAnsi="Calibri" w:cs="Calibri"/>
        </w:rPr>
        <w:t>NodeJS</w:t>
      </w:r>
      <w:r w:rsidR="0013284C">
        <w:rPr>
          <w:rFonts w:ascii="Calibri" w:hAnsi="Calibri" w:cs="Calibri"/>
        </w:rPr>
        <w:t xml:space="preserve"> </w:t>
      </w:r>
      <w:r w:rsidR="009D2A74">
        <w:rPr>
          <w:rFonts w:ascii="Calibri" w:hAnsi="Calibri" w:cs="Calibri"/>
        </w:rPr>
        <w:t>(</w:t>
      </w:r>
      <w:r w:rsidR="0013284C">
        <w:rPr>
          <w:rFonts w:ascii="Calibri" w:hAnsi="Calibri" w:cs="Calibri"/>
        </w:rPr>
        <w:t>Express JS</w:t>
      </w:r>
      <w:r w:rsidR="009D2A74">
        <w:rPr>
          <w:rFonts w:ascii="Calibri" w:hAnsi="Calibri" w:cs="Calibri"/>
        </w:rPr>
        <w:t>)</w:t>
      </w:r>
    </w:p>
    <w:p w14:paraId="6C694429" w14:textId="6D3EFC23" w:rsidR="00340C75" w:rsidRDefault="009D2A74" w:rsidP="00CF1978">
      <w:pPr>
        <w:pStyle w:val="Skills"/>
        <w:rPr>
          <w:rFonts w:ascii="Calibri" w:hAnsi="Calibri" w:cs="Calibri"/>
        </w:rPr>
      </w:pPr>
      <w:r>
        <w:rPr>
          <w:rFonts w:ascii="Calibri" w:hAnsi="Calibri" w:cs="Calibri"/>
        </w:rPr>
        <w:t>MySQL</w:t>
      </w:r>
      <w:r>
        <w:rPr>
          <w:rFonts w:ascii="Calibri" w:hAnsi="Calibri" w:cs="Calibri"/>
        </w:rPr>
        <w:tab/>
      </w:r>
      <w:r w:rsidR="00E42361">
        <w:rPr>
          <w:rFonts w:ascii="Calibri" w:hAnsi="Calibri" w:cs="Calibri"/>
        </w:rPr>
        <w:tab/>
      </w:r>
      <w:r>
        <w:rPr>
          <w:rFonts w:ascii="Calibri" w:hAnsi="Calibri" w:cs="Calibri"/>
        </w:rPr>
        <w:t>Flask</w:t>
      </w:r>
      <w:r w:rsidR="0030104B">
        <w:rPr>
          <w:rFonts w:ascii="Calibri" w:hAnsi="Calibri" w:cs="Calibri"/>
        </w:rPr>
        <w:tab/>
      </w:r>
      <w:r>
        <w:rPr>
          <w:rFonts w:ascii="Calibri" w:hAnsi="Calibri" w:cs="Calibri"/>
        </w:rPr>
        <w:t>Windows &amp; Linux</w:t>
      </w:r>
      <w:bookmarkEnd w:id="0"/>
    </w:p>
    <w:p w14:paraId="0F9C0C96" w14:textId="62ABC1F7" w:rsidR="00B027EA" w:rsidRDefault="00EB1EEB" w:rsidP="00CF1978">
      <w:pPr>
        <w:pStyle w:val="Skills"/>
        <w:rPr>
          <w:rFonts w:ascii="Calibri" w:hAnsi="Calibri" w:cs="Calibri"/>
        </w:rPr>
      </w:pPr>
      <w:r>
        <w:rPr>
          <w:rFonts w:ascii="Calibri" w:hAnsi="Calibri" w:cs="Calibri"/>
        </w:rPr>
        <w:t>Git and GitHub</w:t>
      </w:r>
      <w:r>
        <w:rPr>
          <w:rFonts w:ascii="Calibri" w:hAnsi="Calibri" w:cs="Calibri"/>
        </w:rPr>
        <w:tab/>
      </w:r>
      <w:r w:rsidR="00B31FB2" w:rsidRPr="00B31FB2">
        <w:rPr>
          <w:rFonts w:ascii="Calibri" w:hAnsi="Calibri" w:cs="Calibri"/>
        </w:rPr>
        <w:t xml:space="preserve">Knowledge </w:t>
      </w:r>
      <w:r w:rsidR="00B31FB2">
        <w:rPr>
          <w:rFonts w:ascii="Calibri" w:hAnsi="Calibri" w:cs="Calibri"/>
        </w:rPr>
        <w:t xml:space="preserve">on </w:t>
      </w:r>
      <w:r w:rsidR="00B31FB2" w:rsidRPr="00B31FB2">
        <w:rPr>
          <w:rFonts w:ascii="Calibri" w:hAnsi="Calibri" w:cs="Calibri"/>
        </w:rPr>
        <w:t>(SDLC)</w:t>
      </w:r>
      <w:r w:rsidR="00631B79">
        <w:rPr>
          <w:rFonts w:ascii="Calibri" w:hAnsi="Calibri" w:cs="Calibri"/>
        </w:rPr>
        <w:tab/>
        <w:t>Rapid Project Building</w:t>
      </w:r>
    </w:p>
    <w:p w14:paraId="2E56C7DD" w14:textId="46404B0B" w:rsidR="000808B2" w:rsidRDefault="003348A2" w:rsidP="002A563D">
      <w:pPr>
        <w:pStyle w:val="Skills"/>
        <w:rPr>
          <w:rFonts w:ascii="Calibri" w:hAnsi="Calibri" w:cs="Calibri"/>
        </w:rPr>
      </w:pPr>
      <w:r>
        <w:rPr>
          <w:rFonts w:ascii="Calibri" w:hAnsi="Calibri" w:cs="Calibri"/>
        </w:rPr>
        <w:t xml:space="preserve">Effective </w:t>
      </w:r>
      <w:r w:rsidRPr="003348A2">
        <w:rPr>
          <w:rFonts w:ascii="Calibri" w:hAnsi="Calibri" w:cs="Calibri"/>
        </w:rPr>
        <w:t>Communication</w:t>
      </w:r>
      <w:r>
        <w:rPr>
          <w:rFonts w:ascii="Calibri" w:hAnsi="Calibri" w:cs="Calibri"/>
        </w:rPr>
        <w:t xml:space="preserve"> skills</w:t>
      </w:r>
      <w:r w:rsidR="003E379B">
        <w:rPr>
          <w:rFonts w:ascii="Calibri" w:hAnsi="Calibri" w:cs="Calibri"/>
        </w:rPr>
        <w:tab/>
      </w:r>
      <w:r w:rsidR="003E379B" w:rsidRPr="003E379B">
        <w:rPr>
          <w:rFonts w:ascii="Calibri" w:hAnsi="Calibri" w:cs="Calibri"/>
        </w:rPr>
        <w:t>Problem-solving</w:t>
      </w:r>
      <w:r>
        <w:rPr>
          <w:rFonts w:ascii="Calibri" w:hAnsi="Calibri" w:cs="Calibri"/>
        </w:rPr>
        <w:tab/>
      </w:r>
      <w:r w:rsidRPr="003348A2">
        <w:rPr>
          <w:rFonts w:ascii="Calibri" w:hAnsi="Calibri" w:cs="Calibri"/>
        </w:rPr>
        <w:t>Adaptability</w:t>
      </w:r>
    </w:p>
    <w:p w14:paraId="06A777FF" w14:textId="77777777" w:rsidR="002A563D" w:rsidRDefault="002A563D" w:rsidP="002A563D">
      <w:pPr>
        <w:pStyle w:val="Skills"/>
        <w:rPr>
          <w:rFonts w:ascii="Calibri" w:hAnsi="Calibri" w:cs="Calibri"/>
        </w:rPr>
      </w:pPr>
    </w:p>
    <w:p w14:paraId="29C07974" w14:textId="070AE3A8" w:rsidR="002A563D" w:rsidRPr="004945F7" w:rsidRDefault="000E58A3" w:rsidP="000E58A3">
      <w:pPr>
        <w:rPr>
          <w:rFonts w:ascii="Calibri" w:hAnsi="Calibri" w:cs="Calibri"/>
        </w:rPr>
      </w:pPr>
      <w:r w:rsidRPr="004945F7">
        <w:rPr>
          <w:rFonts w:ascii="Calibri" w:hAnsi="Calibri" w:cs="Calibri"/>
          <w:noProof/>
          <w:sz w:val="28"/>
          <w:szCs w:val="24"/>
        </w:rPr>
        <mc:AlternateContent>
          <mc:Choice Requires="wps">
            <w:drawing>
              <wp:inline distT="0" distB="0" distL="0" distR="0" wp14:anchorId="564CBC29" wp14:editId="58DB5E5D">
                <wp:extent cx="914400" cy="0"/>
                <wp:effectExtent l="0" t="0" r="0" b="0"/>
                <wp:docPr id="932274011" name="Straight Connector 9322740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F139BA2" id="Straight Connector 93227401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" strokecolor="black [3213]" strokeweight=".5pt">
                <v:stroke joinstyle="miter"/>
                <w10:anchorlock/>
              </v:line>
            </w:pict>
          </mc:Fallback>
        </mc:AlternateContent>
      </w:r>
    </w:p>
    <w:p w14:paraId="70E9D992" w14:textId="2434A787" w:rsidR="000E58A3" w:rsidRDefault="000E58A3" w:rsidP="000E58A3">
      <w:pPr>
        <w:pStyle w:val="Subtitle"/>
        <w:rPr>
          <w:rFonts w:ascii="Calibri" w:hAnsi="Calibri" w:cs="Calibri"/>
        </w:rPr>
      </w:pPr>
      <w:r>
        <w:rPr>
          <w:rFonts w:ascii="Calibri" w:hAnsi="Calibri" w:cs="Calibri"/>
        </w:rPr>
        <w:t>CERTIFICATIONS</w:t>
      </w:r>
      <w:r w:rsidR="00956B3E">
        <w:rPr>
          <w:rFonts w:ascii="Calibri" w:hAnsi="Calibri" w:cs="Calibri"/>
        </w:rPr>
        <w:t xml:space="preserve"> and Acheivements</w:t>
      </w:r>
    </w:p>
    <w:p w14:paraId="1702DC24" w14:textId="77777777" w:rsidR="000E58A3" w:rsidRDefault="000E58A3" w:rsidP="000E58A3"/>
    <w:p w14:paraId="725148DC" w14:textId="6EE7BC34" w:rsidR="000E58A3" w:rsidRPr="00CC141B" w:rsidRDefault="007963B5" w:rsidP="00CC141B">
      <w:pPr>
        <w:pStyle w:val="ListParagraph"/>
        <w:numPr>
          <w:ilvl w:val="0"/>
          <w:numId w:val="8"/>
        </w:numPr>
        <w:rPr>
          <w:rFonts w:ascii="Calibri" w:hAnsi="Calibri" w:cs="Calibri"/>
          <w:b/>
          <w:bCs/>
          <w:color w:val="171717" w:themeColor="background2" w:themeShade="1A"/>
        </w:rPr>
      </w:pPr>
      <w:r w:rsidRPr="00CC141B">
        <w:rPr>
          <w:rFonts w:ascii="Calibri" w:hAnsi="Calibri" w:cs="Calibri"/>
          <w:b/>
          <w:bCs/>
          <w:color w:val="171717" w:themeColor="background2" w:themeShade="1A"/>
        </w:rPr>
        <w:t>Microsoft Learn Student Ambassadors – (Beta Level)</w:t>
      </w:r>
    </w:p>
    <w:p w14:paraId="08189889" w14:textId="4025866F" w:rsidR="001C762C" w:rsidRPr="00CC141B" w:rsidRDefault="001C762C" w:rsidP="00CC141B">
      <w:pPr>
        <w:pStyle w:val="ListParagraph"/>
        <w:numPr>
          <w:ilvl w:val="0"/>
          <w:numId w:val="8"/>
        </w:numPr>
        <w:rPr>
          <w:rFonts w:ascii="Calibri" w:hAnsi="Calibri" w:cs="Calibri"/>
          <w:b/>
          <w:bCs/>
        </w:rPr>
      </w:pPr>
      <w:r w:rsidRPr="00CC141B">
        <w:rPr>
          <w:rFonts w:ascii="Calibri" w:hAnsi="Calibri" w:cs="Calibri"/>
        </w:rPr>
        <w:t>Linux Commands and Shell Scripting from</w:t>
      </w:r>
      <w:r w:rsidRPr="00CC141B">
        <w:rPr>
          <w:rFonts w:ascii="Calibri" w:hAnsi="Calibri" w:cs="Calibri"/>
          <w:b/>
          <w:bCs/>
        </w:rPr>
        <w:t xml:space="preserve"> IBM</w:t>
      </w:r>
    </w:p>
    <w:p w14:paraId="03B37F27" w14:textId="7F2BCDB9" w:rsidR="008109EB" w:rsidRPr="00CC141B" w:rsidRDefault="008109EB" w:rsidP="00CC141B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CC141B">
        <w:rPr>
          <w:rFonts w:ascii="Calibri" w:hAnsi="Calibri" w:cs="Calibri"/>
        </w:rPr>
        <w:t>CS</w:t>
      </w:r>
      <w:r w:rsidR="001C7829" w:rsidRPr="00CC141B">
        <w:rPr>
          <w:rFonts w:ascii="Calibri" w:hAnsi="Calibri" w:cs="Calibri"/>
        </w:rPr>
        <w:t>-</w:t>
      </w:r>
      <w:r w:rsidRPr="00CC141B">
        <w:rPr>
          <w:rFonts w:ascii="Calibri" w:hAnsi="Calibri" w:cs="Calibri"/>
        </w:rPr>
        <w:t xml:space="preserve">50 Certification from </w:t>
      </w:r>
      <w:r w:rsidRPr="00CC141B">
        <w:rPr>
          <w:rFonts w:ascii="Calibri" w:hAnsi="Calibri" w:cs="Calibri"/>
          <w:b/>
          <w:bCs/>
        </w:rPr>
        <w:t>Harvard</w:t>
      </w:r>
    </w:p>
    <w:p w14:paraId="1654F793" w14:textId="37A7D6F4" w:rsidR="008109EB" w:rsidRPr="00CC141B" w:rsidRDefault="00254773" w:rsidP="00CC141B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Certified </w:t>
      </w:r>
      <w:r w:rsidR="008109EB" w:rsidRPr="00CC141B">
        <w:rPr>
          <w:rFonts w:ascii="Calibri" w:hAnsi="Calibri" w:cs="Calibri"/>
        </w:rPr>
        <w:t xml:space="preserve">Backend Developer from </w:t>
      </w:r>
      <w:r w:rsidR="008109EB" w:rsidRPr="00CC141B">
        <w:rPr>
          <w:rFonts w:ascii="Calibri" w:hAnsi="Calibri" w:cs="Calibri"/>
          <w:b/>
          <w:bCs/>
        </w:rPr>
        <w:t>IBM</w:t>
      </w:r>
    </w:p>
    <w:p w14:paraId="71E40F0D" w14:textId="41E91DDB" w:rsidR="007963B5" w:rsidRPr="00CC141B" w:rsidRDefault="008109EB" w:rsidP="00CC141B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CC141B">
        <w:rPr>
          <w:rFonts w:ascii="Calibri" w:hAnsi="Calibri" w:cs="Calibri"/>
          <w:b/>
          <w:bCs/>
        </w:rPr>
        <w:t>Full Stack Web developer Certification</w:t>
      </w:r>
      <w:r w:rsidRPr="00CC141B">
        <w:rPr>
          <w:rFonts w:ascii="Calibri" w:hAnsi="Calibri" w:cs="Calibri"/>
        </w:rPr>
        <w:t xml:space="preserve"> by Angela Yu</w:t>
      </w:r>
    </w:p>
    <w:p w14:paraId="55D391A2" w14:textId="7F009E17" w:rsidR="008109EB" w:rsidRPr="00CC141B" w:rsidRDefault="008109EB" w:rsidP="00CC141B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CC141B">
        <w:rPr>
          <w:rFonts w:ascii="Calibri" w:hAnsi="Calibri" w:cs="Calibri"/>
          <w:b/>
          <w:bCs/>
        </w:rPr>
        <w:t>Oracle</w:t>
      </w:r>
      <w:r w:rsidR="003957FC" w:rsidRPr="00CC141B">
        <w:rPr>
          <w:rFonts w:ascii="Calibri" w:hAnsi="Calibri" w:cs="Calibri"/>
          <w:b/>
          <w:bCs/>
        </w:rPr>
        <w:t xml:space="preserve"> Academy</w:t>
      </w:r>
      <w:r w:rsidRPr="00CC141B">
        <w:rPr>
          <w:rFonts w:ascii="Calibri" w:hAnsi="Calibri" w:cs="Calibri"/>
          <w:b/>
          <w:bCs/>
        </w:rPr>
        <w:t xml:space="preserve"> Java</w:t>
      </w:r>
      <w:r w:rsidRPr="00CC141B">
        <w:rPr>
          <w:rFonts w:ascii="Calibri" w:hAnsi="Calibri" w:cs="Calibri"/>
        </w:rPr>
        <w:t xml:space="preserve"> Certification</w:t>
      </w:r>
    </w:p>
    <w:p w14:paraId="738D145F" w14:textId="53318EB0" w:rsidR="008109EB" w:rsidRDefault="00D94614" w:rsidP="00CC141B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CC141B">
        <w:rPr>
          <w:rFonts w:ascii="Calibri" w:hAnsi="Calibri" w:cs="Calibri"/>
        </w:rPr>
        <w:t xml:space="preserve">Selected for the </w:t>
      </w:r>
      <w:r w:rsidRPr="00CC141B">
        <w:rPr>
          <w:rFonts w:ascii="Calibri" w:hAnsi="Calibri" w:cs="Calibri"/>
          <w:b/>
          <w:bCs/>
        </w:rPr>
        <w:t>Smart India Hackathon (SIH)</w:t>
      </w:r>
      <w:r w:rsidRPr="00CC141B">
        <w:rPr>
          <w:rFonts w:ascii="Calibri" w:hAnsi="Calibri" w:cs="Calibri"/>
        </w:rPr>
        <w:t xml:space="preserve"> and Achieved </w:t>
      </w:r>
      <w:r w:rsidRPr="00CC141B">
        <w:rPr>
          <w:rFonts w:ascii="Calibri" w:hAnsi="Calibri" w:cs="Calibri"/>
          <w:b/>
          <w:bCs/>
        </w:rPr>
        <w:t xml:space="preserve">Top </w:t>
      </w:r>
      <w:r w:rsidR="000F3687">
        <w:rPr>
          <w:rFonts w:ascii="Calibri" w:hAnsi="Calibri" w:cs="Calibri"/>
          <w:b/>
          <w:bCs/>
        </w:rPr>
        <w:t>5</w:t>
      </w:r>
      <w:r w:rsidRPr="00CC141B">
        <w:rPr>
          <w:rFonts w:ascii="Calibri" w:hAnsi="Calibri" w:cs="Calibri"/>
        </w:rPr>
        <w:t xml:space="preserve"> Project Recognition at the University Level</w:t>
      </w:r>
    </w:p>
    <w:p w14:paraId="13222D5C" w14:textId="6EBA55E9" w:rsidR="000E58A3" w:rsidRPr="008E5642" w:rsidRDefault="00C15633" w:rsidP="00CF1978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Serv</w:t>
      </w:r>
      <w:r w:rsidR="006B70FA">
        <w:rPr>
          <w:rFonts w:ascii="Calibri" w:hAnsi="Calibri" w:cs="Calibri"/>
        </w:rPr>
        <w:t>ed</w:t>
      </w:r>
      <w:r>
        <w:rPr>
          <w:rFonts w:ascii="Calibri" w:hAnsi="Calibri" w:cs="Calibri"/>
        </w:rPr>
        <w:t xml:space="preserve"> as</w:t>
      </w:r>
      <w:r w:rsidR="006B70FA">
        <w:rPr>
          <w:rFonts w:ascii="Calibri" w:hAnsi="Calibri" w:cs="Calibri"/>
        </w:rPr>
        <w:t xml:space="preserve"> Co-</w:t>
      </w:r>
      <w:r w:rsidR="000808B2">
        <w:rPr>
          <w:rFonts w:ascii="Calibri" w:hAnsi="Calibri" w:cs="Calibri"/>
        </w:rPr>
        <w:t xml:space="preserve">Lead </w:t>
      </w:r>
      <w:r>
        <w:rPr>
          <w:rFonts w:ascii="Calibri" w:hAnsi="Calibri" w:cs="Calibri"/>
        </w:rPr>
        <w:t>in my University’s Technical Chapter</w:t>
      </w:r>
      <w:r w:rsidR="00BA72A2">
        <w:rPr>
          <w:rFonts w:ascii="Calibri" w:hAnsi="Calibri" w:cs="Calibri"/>
        </w:rPr>
        <w:t xml:space="preserve"> (</w:t>
      </w:r>
      <w:r w:rsidR="00BA72A2" w:rsidRPr="00BA72A2">
        <w:rPr>
          <w:rFonts w:ascii="Calibri" w:hAnsi="Calibri" w:cs="Calibri"/>
          <w:b/>
          <w:bCs/>
        </w:rPr>
        <w:t>Computer Society of India</w:t>
      </w:r>
      <w:r w:rsidR="00BA72A2">
        <w:rPr>
          <w:rFonts w:ascii="Calibri" w:hAnsi="Calibri" w:cs="Calibri"/>
        </w:rPr>
        <w:t>)</w:t>
      </w:r>
    </w:p>
    <w:p w14:paraId="7ED7FBAF" w14:textId="77777777" w:rsidR="00680A07" w:rsidRPr="00B36D34" w:rsidRDefault="00680A07" w:rsidP="00680A07">
      <w:pPr>
        <w:rPr>
          <w:rFonts w:ascii="Calibri" w:hAnsi="Calibri" w:cs="Calibri"/>
          <w:lang w:val="en-IN"/>
        </w:rPr>
      </w:pPr>
      <w:r w:rsidRPr="004945F7">
        <w:rPr>
          <w:rFonts w:ascii="Calibri" w:hAnsi="Calibri" w:cs="Calibri"/>
          <w:noProof/>
          <w:sz w:val="28"/>
          <w:szCs w:val="24"/>
        </w:rPr>
        <mc:AlternateContent>
          <mc:Choice Requires="wps">
            <w:drawing>
              <wp:inline distT="0" distB="0" distL="0" distR="0" wp14:anchorId="1BEE9591" wp14:editId="2AEC9C91">
                <wp:extent cx="914400" cy="0"/>
                <wp:effectExtent l="0" t="0" r="0" b="0"/>
                <wp:docPr id="177999519" name="Straight Connector 17799951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08A6365" id="Straight Connector 177999519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" strokecolor="black [3213]" strokeweight=".5pt">
                <v:stroke joinstyle="miter"/>
                <w10:anchorlock/>
              </v:line>
            </w:pict>
          </mc:Fallback>
        </mc:AlternateContent>
      </w:r>
    </w:p>
    <w:p w14:paraId="3EDF69E7" w14:textId="1E5A2C6B" w:rsidR="00680A07" w:rsidRDefault="00680A07" w:rsidP="00680A07">
      <w:pPr>
        <w:pStyle w:val="Subtitle"/>
        <w:rPr>
          <w:rFonts w:ascii="Calibri" w:hAnsi="Calibri" w:cs="Calibri"/>
        </w:rPr>
      </w:pPr>
      <w:r>
        <w:rPr>
          <w:rFonts w:ascii="Calibri" w:hAnsi="Calibri" w:cs="Calibri"/>
        </w:rPr>
        <w:t>Projects</w:t>
      </w:r>
    </w:p>
    <w:p w14:paraId="691CFDFD" w14:textId="3E4F93C2" w:rsidR="00E57C3B" w:rsidRPr="005E4DB1" w:rsidRDefault="00E57C3B" w:rsidP="005E4DB1">
      <w:pPr>
        <w:rPr>
          <w:rFonts w:ascii="Calibri" w:hAnsi="Calibri" w:cs="Calibri"/>
        </w:rPr>
      </w:pPr>
    </w:p>
    <w:p w14:paraId="5536BD25" w14:textId="013E916F" w:rsidR="00680A07" w:rsidRDefault="00E57C3B" w:rsidP="00CF1978">
      <w:pPr>
        <w:pStyle w:val="Skills"/>
        <w:rPr>
          <w:rFonts w:ascii="Calibri" w:hAnsi="Calibri" w:cs="Calibri"/>
          <w:i/>
          <w:iCs/>
        </w:rPr>
      </w:pPr>
      <w:r>
        <w:rPr>
          <w:rFonts w:ascii="Calibri" w:hAnsi="Calibri" w:cs="Calibri"/>
          <w:b/>
          <w:bCs/>
        </w:rPr>
        <w:t xml:space="preserve">#1) </w:t>
      </w:r>
      <w:r w:rsidR="00F8450C" w:rsidRPr="00E339E7">
        <w:rPr>
          <w:rFonts w:ascii="Calibri" w:hAnsi="Calibri" w:cs="Calibri"/>
          <w:b/>
          <w:bCs/>
        </w:rPr>
        <w:t>Document Search Reader</w:t>
      </w:r>
      <w:r w:rsidR="00E339E7" w:rsidRPr="00E339E7">
        <w:rPr>
          <w:rFonts w:ascii="Calibri" w:hAnsi="Calibri" w:cs="Calibri"/>
          <w:b/>
          <w:bCs/>
        </w:rPr>
        <w:t xml:space="preserve"> Tool</w:t>
      </w:r>
      <w:r w:rsidR="00F8450C" w:rsidRPr="00E339E7">
        <w:rPr>
          <w:rFonts w:ascii="Calibri" w:hAnsi="Calibri" w:cs="Calibri"/>
          <w:b/>
          <w:bCs/>
        </w:rPr>
        <w:t>:</w:t>
      </w:r>
      <w:r w:rsidR="00F8450C">
        <w:rPr>
          <w:rFonts w:ascii="Calibri" w:hAnsi="Calibri" w:cs="Calibri"/>
        </w:rPr>
        <w:t xml:space="preserve"> </w:t>
      </w:r>
      <w:r w:rsidR="008E5642" w:rsidRPr="008E5642">
        <w:rPr>
          <w:rFonts w:ascii="Calibri" w:hAnsi="Calibri" w:cs="Calibri"/>
          <w:i/>
          <w:iCs/>
        </w:rPr>
        <w:t>(Client- Hollard)</w:t>
      </w:r>
    </w:p>
    <w:p w14:paraId="71EBEFCC" w14:textId="6AF21A19" w:rsidR="00EE7A4B" w:rsidRDefault="00BC1EFE" w:rsidP="00BC1EFE">
      <w:pPr>
        <w:pStyle w:val="Skills"/>
        <w:rPr>
          <w:rFonts w:ascii="Calibri" w:hAnsi="Calibri" w:cs="Calibri"/>
        </w:rPr>
      </w:pPr>
      <w:r>
        <w:rPr>
          <w:rFonts w:ascii="Calibri" w:hAnsi="Calibri" w:cs="Calibri"/>
        </w:rPr>
        <w:t>D</w:t>
      </w:r>
      <w:r w:rsidRPr="00BC1EFE">
        <w:rPr>
          <w:rFonts w:ascii="Calibri" w:hAnsi="Calibri" w:cs="Calibri"/>
        </w:rPr>
        <w:t>eveloped a versatile document processing tool that extracts text from various formats, including embedded images. It features real-time search with support for multiple keywords and synonyms</w:t>
      </w:r>
      <w:r w:rsidR="00373409">
        <w:rPr>
          <w:rFonts w:ascii="Calibri" w:hAnsi="Calibri" w:cs="Calibri"/>
        </w:rPr>
        <w:t xml:space="preserve"> and an Advanced Search which is capable of </w:t>
      </w:r>
      <w:r w:rsidR="00A96411" w:rsidRPr="00A96411">
        <w:rPr>
          <w:rFonts w:ascii="Calibri" w:hAnsi="Calibri" w:cs="Calibri"/>
        </w:rPr>
        <w:t>processing natural human language queries, providing prompt-based results line by line</w:t>
      </w:r>
      <w:r w:rsidRPr="00BC1EFE">
        <w:rPr>
          <w:rFonts w:ascii="Calibri" w:hAnsi="Calibri" w:cs="Calibri"/>
        </w:rPr>
        <w:t xml:space="preserve">, alongside </w:t>
      </w:r>
      <w:r w:rsidR="00A96411">
        <w:rPr>
          <w:rFonts w:ascii="Calibri" w:hAnsi="Calibri" w:cs="Calibri"/>
        </w:rPr>
        <w:t xml:space="preserve">I have </w:t>
      </w:r>
      <w:r w:rsidRPr="00BC1EFE">
        <w:rPr>
          <w:rFonts w:ascii="Calibri" w:hAnsi="Calibri" w:cs="Calibri"/>
        </w:rPr>
        <w:t xml:space="preserve">integrated spell-checking and summarization. Users can download and store summarized documents in a MySQL database. Additionally, I implemented Multi-Factor Authentication (MFA) for secure user login. </w:t>
      </w:r>
    </w:p>
    <w:p w14:paraId="440BBB03" w14:textId="04AA5C9B" w:rsidR="00CD471A" w:rsidRDefault="00955B16" w:rsidP="00BC1EFE">
      <w:pPr>
        <w:pStyle w:val="Skills"/>
        <w:rPr>
          <w:rFonts w:ascii="Calibri" w:hAnsi="Calibri" w:cs="Calibri"/>
          <w:b/>
          <w:bCs/>
        </w:rPr>
      </w:pPr>
      <w:r w:rsidRPr="00955B16">
        <w:rPr>
          <w:rFonts w:ascii="Calibri" w:hAnsi="Calibri" w:cs="Calibri"/>
          <w:b/>
          <w:bCs/>
        </w:rPr>
        <w:t xml:space="preserve">Skills Used </w:t>
      </w:r>
      <w:r>
        <w:rPr>
          <w:rFonts w:ascii="Calibri" w:hAnsi="Calibri" w:cs="Calibri"/>
          <w:b/>
          <w:bCs/>
        </w:rPr>
        <w:t>–</w:t>
      </w:r>
      <w:r w:rsidRPr="00955B16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 xml:space="preserve">Flask, Python, Object Oriented Programming, </w:t>
      </w:r>
      <w:r w:rsidR="00A908D8">
        <w:rPr>
          <w:rFonts w:ascii="Calibri" w:hAnsi="Calibri" w:cs="Calibri"/>
          <w:b/>
          <w:bCs/>
        </w:rPr>
        <w:t xml:space="preserve">API’s, </w:t>
      </w:r>
      <w:r w:rsidR="00101399">
        <w:rPr>
          <w:rFonts w:ascii="Calibri" w:hAnsi="Calibri" w:cs="Calibri"/>
          <w:b/>
          <w:bCs/>
        </w:rPr>
        <w:t>MySQL</w:t>
      </w:r>
      <w:r w:rsidR="007349D3">
        <w:rPr>
          <w:rFonts w:ascii="Calibri" w:hAnsi="Calibri" w:cs="Calibri"/>
          <w:b/>
          <w:bCs/>
        </w:rPr>
        <w:t>,</w:t>
      </w:r>
      <w:r w:rsidR="00101399">
        <w:rPr>
          <w:rFonts w:ascii="Calibri" w:hAnsi="Calibri" w:cs="Calibri"/>
          <w:b/>
          <w:bCs/>
        </w:rPr>
        <w:t xml:space="preserve"> </w:t>
      </w:r>
      <w:r w:rsidR="008E1DA6" w:rsidRPr="008E1DA6">
        <w:rPr>
          <w:rFonts w:ascii="Calibri" w:hAnsi="Calibri" w:cs="Calibri"/>
          <w:b/>
          <w:bCs/>
        </w:rPr>
        <w:t>PyMuPDF</w:t>
      </w:r>
      <w:r w:rsidR="008E1DA6">
        <w:rPr>
          <w:rFonts w:ascii="Calibri" w:hAnsi="Calibri" w:cs="Calibri"/>
          <w:b/>
          <w:bCs/>
        </w:rPr>
        <w:t xml:space="preserve">, </w:t>
      </w:r>
      <w:r w:rsidR="0060083B" w:rsidRPr="0060083B">
        <w:rPr>
          <w:rFonts w:ascii="Calibri" w:hAnsi="Calibri" w:cs="Calibri"/>
          <w:b/>
          <w:bCs/>
        </w:rPr>
        <w:t>pytesseract</w:t>
      </w:r>
      <w:r w:rsidR="002A4F9F">
        <w:rPr>
          <w:rFonts w:ascii="Calibri" w:hAnsi="Calibri" w:cs="Calibri"/>
          <w:b/>
          <w:bCs/>
        </w:rPr>
        <w:t xml:space="preserve">, </w:t>
      </w:r>
      <w:proofErr w:type="spellStart"/>
      <w:proofErr w:type="gramStart"/>
      <w:r w:rsidR="002A4F9F" w:rsidRPr="002A4F9F">
        <w:rPr>
          <w:rFonts w:ascii="Calibri" w:hAnsi="Calibri" w:cs="Calibri"/>
          <w:b/>
          <w:bCs/>
        </w:rPr>
        <w:t>passlib</w:t>
      </w:r>
      <w:r w:rsidR="000E231B">
        <w:rPr>
          <w:rFonts w:ascii="Calibri" w:hAnsi="Calibri" w:cs="Calibri"/>
          <w:b/>
          <w:bCs/>
        </w:rPr>
        <w:t>x</w:t>
      </w:r>
      <w:r w:rsidR="002A4F9F" w:rsidRPr="002A4F9F">
        <w:rPr>
          <w:rFonts w:ascii="Calibri" w:hAnsi="Calibri" w:cs="Calibri"/>
          <w:b/>
          <w:bCs/>
        </w:rPr>
        <w:t>.hash</w:t>
      </w:r>
      <w:proofErr w:type="spellEnd"/>
      <w:proofErr w:type="gramEnd"/>
      <w:r w:rsidR="002A4F9F">
        <w:rPr>
          <w:rFonts w:ascii="Calibri" w:hAnsi="Calibri" w:cs="Calibri"/>
          <w:b/>
          <w:bCs/>
        </w:rPr>
        <w:t xml:space="preserve">, </w:t>
      </w:r>
      <w:r w:rsidR="00E74861" w:rsidRPr="00E74861">
        <w:rPr>
          <w:rFonts w:ascii="Calibri" w:hAnsi="Calibri" w:cs="Calibri"/>
          <w:b/>
          <w:bCs/>
        </w:rPr>
        <w:t>spacy</w:t>
      </w:r>
      <w:r w:rsidR="00CD471A">
        <w:rPr>
          <w:rFonts w:ascii="Calibri" w:hAnsi="Calibri" w:cs="Calibri"/>
          <w:b/>
          <w:bCs/>
        </w:rPr>
        <w:t>,</w:t>
      </w:r>
    </w:p>
    <w:p w14:paraId="56A94415" w14:textId="5F725A0A" w:rsidR="00955B16" w:rsidRDefault="00CD471A" w:rsidP="00BC1EFE">
      <w:pPr>
        <w:pStyle w:val="Skills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HTML, CSS, JavaScript, Git and GitHub</w:t>
      </w:r>
      <w:r w:rsidR="007349D3">
        <w:rPr>
          <w:rFonts w:ascii="Calibri" w:hAnsi="Calibri" w:cs="Calibri"/>
          <w:b/>
          <w:bCs/>
        </w:rPr>
        <w:t xml:space="preserve"> </w:t>
      </w:r>
    </w:p>
    <w:p w14:paraId="29D7C190" w14:textId="77777777" w:rsidR="00E57C3B" w:rsidRDefault="00E57C3B" w:rsidP="00BC1EFE">
      <w:pPr>
        <w:pStyle w:val="Skills"/>
        <w:rPr>
          <w:rFonts w:ascii="Calibri" w:hAnsi="Calibri" w:cs="Calibri"/>
          <w:b/>
          <w:bCs/>
        </w:rPr>
      </w:pPr>
    </w:p>
    <w:p w14:paraId="30D881E0" w14:textId="381D6F9A" w:rsidR="00E57C3B" w:rsidRDefault="00E57C3B" w:rsidP="00BC1EFE">
      <w:pPr>
        <w:pStyle w:val="Skills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#2</w:t>
      </w:r>
      <w:r w:rsidR="009B3563">
        <w:rPr>
          <w:rFonts w:ascii="Calibri" w:hAnsi="Calibri" w:cs="Calibri"/>
          <w:b/>
          <w:bCs/>
        </w:rPr>
        <w:t xml:space="preserve">) Pro-Pomodoro: </w:t>
      </w:r>
    </w:p>
    <w:p w14:paraId="2B4ECDF2" w14:textId="7EED2CE1" w:rsidR="003E29D1" w:rsidRDefault="003E29D1" w:rsidP="00BC1EFE">
      <w:pPr>
        <w:pStyle w:val="Skills"/>
        <w:rPr>
          <w:rFonts w:ascii="Calibri" w:hAnsi="Calibri" w:cs="Calibri"/>
        </w:rPr>
      </w:pPr>
      <w:r w:rsidRPr="003E29D1">
        <w:rPr>
          <w:rFonts w:ascii="Calibri" w:hAnsi="Calibri" w:cs="Calibri"/>
        </w:rPr>
        <w:t>I developed a full-stack Pomodoro application to boost user productivity by tracking set times and completed tasks. I implemented MySQL database storage for persistent data tracking and created dynamic charts to display daily productivity and time spent. Using object-oriented programming, I built robust and scalable solutions, integrating user authentication and session management for a personalized experience. I adhered to best practices in software development, including code reviews and version control (Git), and quickly adopted new technologies and methods to enhance performance and user experience.</w:t>
      </w:r>
    </w:p>
    <w:p w14:paraId="057F0D89" w14:textId="0D3220C2" w:rsidR="003E29D1" w:rsidRDefault="003E29D1" w:rsidP="003E29D1">
      <w:pPr>
        <w:pStyle w:val="Skills"/>
        <w:rPr>
          <w:rFonts w:ascii="Calibri" w:hAnsi="Calibri" w:cs="Calibri"/>
          <w:b/>
          <w:bCs/>
        </w:rPr>
      </w:pPr>
      <w:r w:rsidRPr="00955B16">
        <w:rPr>
          <w:rFonts w:ascii="Calibri" w:hAnsi="Calibri" w:cs="Calibri"/>
          <w:b/>
          <w:bCs/>
        </w:rPr>
        <w:t xml:space="preserve">Skills Used </w:t>
      </w:r>
      <w:r>
        <w:rPr>
          <w:rFonts w:ascii="Calibri" w:hAnsi="Calibri" w:cs="Calibri"/>
          <w:b/>
          <w:bCs/>
        </w:rPr>
        <w:t>–</w:t>
      </w:r>
      <w:r w:rsidRPr="00955B16">
        <w:rPr>
          <w:rFonts w:ascii="Calibri" w:hAnsi="Calibri" w:cs="Calibri"/>
          <w:b/>
          <w:bCs/>
        </w:rPr>
        <w:t xml:space="preserve"> </w:t>
      </w:r>
      <w:r w:rsidR="00BF536B">
        <w:rPr>
          <w:rFonts w:ascii="Calibri" w:hAnsi="Calibri" w:cs="Calibri"/>
          <w:b/>
          <w:bCs/>
        </w:rPr>
        <w:t>NodeJS</w:t>
      </w:r>
      <w:r>
        <w:rPr>
          <w:rFonts w:ascii="Calibri" w:hAnsi="Calibri" w:cs="Calibri"/>
          <w:b/>
          <w:bCs/>
        </w:rPr>
        <w:t xml:space="preserve">, </w:t>
      </w:r>
      <w:r w:rsidR="00BF536B">
        <w:rPr>
          <w:rFonts w:ascii="Calibri" w:hAnsi="Calibri" w:cs="Calibri"/>
          <w:b/>
          <w:bCs/>
        </w:rPr>
        <w:t>ExpressJS,</w:t>
      </w:r>
      <w:r>
        <w:rPr>
          <w:rFonts w:ascii="Calibri" w:hAnsi="Calibri" w:cs="Calibri"/>
          <w:b/>
          <w:bCs/>
        </w:rPr>
        <w:t xml:space="preserve"> Object Oriented Programming, API’s, MySQL, </w:t>
      </w:r>
      <w:r w:rsidR="001438A4">
        <w:rPr>
          <w:rFonts w:ascii="Calibri" w:hAnsi="Calibri" w:cs="Calibri"/>
          <w:b/>
          <w:bCs/>
        </w:rPr>
        <w:t xml:space="preserve">HTML, CSS, JavaScript, </w:t>
      </w:r>
      <w:proofErr w:type="spellStart"/>
      <w:r w:rsidR="001438A4">
        <w:rPr>
          <w:rFonts w:ascii="Calibri" w:hAnsi="Calibri" w:cs="Calibri"/>
          <w:b/>
          <w:bCs/>
        </w:rPr>
        <w:t>FetchAPI</w:t>
      </w:r>
      <w:proofErr w:type="spellEnd"/>
      <w:r w:rsidR="00FC6FBD">
        <w:rPr>
          <w:rFonts w:ascii="Calibri" w:hAnsi="Calibri" w:cs="Calibri"/>
          <w:b/>
          <w:bCs/>
        </w:rPr>
        <w:t xml:space="preserve">, </w:t>
      </w:r>
      <w:r>
        <w:rPr>
          <w:rFonts w:ascii="Calibri" w:hAnsi="Calibri" w:cs="Calibri"/>
          <w:b/>
          <w:bCs/>
        </w:rPr>
        <w:t>Git and GitHub</w:t>
      </w:r>
      <w:r w:rsidR="00BF536B">
        <w:rPr>
          <w:rFonts w:ascii="Calibri" w:hAnsi="Calibri" w:cs="Calibri"/>
          <w:b/>
          <w:bCs/>
        </w:rPr>
        <w:t>, Axios</w:t>
      </w:r>
      <w:r w:rsidR="00395BC0">
        <w:rPr>
          <w:rFonts w:ascii="Calibri" w:hAnsi="Calibri" w:cs="Calibri"/>
          <w:b/>
          <w:bCs/>
        </w:rPr>
        <w:t xml:space="preserve"> (promise based HTTP Client)</w:t>
      </w:r>
    </w:p>
    <w:p w14:paraId="3E1F7595" w14:textId="77777777" w:rsidR="00A16D81" w:rsidRDefault="00A16D81" w:rsidP="003E29D1">
      <w:pPr>
        <w:pStyle w:val="Skills"/>
        <w:rPr>
          <w:rFonts w:ascii="Calibri" w:hAnsi="Calibri" w:cs="Calibri"/>
          <w:b/>
          <w:bCs/>
        </w:rPr>
      </w:pPr>
    </w:p>
    <w:p w14:paraId="77B626C4" w14:textId="77777777" w:rsidR="00A16D81" w:rsidRDefault="00A16D81" w:rsidP="003E29D1">
      <w:pPr>
        <w:pStyle w:val="Skills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#3) </w:t>
      </w:r>
      <w:r w:rsidRPr="00A16D81">
        <w:rPr>
          <w:rFonts w:ascii="Calibri" w:hAnsi="Calibri" w:cs="Calibri"/>
          <w:b/>
          <w:bCs/>
        </w:rPr>
        <w:t>Bus Automation System:</w:t>
      </w:r>
    </w:p>
    <w:p w14:paraId="77BBB44B" w14:textId="21FA228B" w:rsidR="00A16D81" w:rsidRPr="00A16D81" w:rsidRDefault="00A16D81" w:rsidP="003E29D1">
      <w:pPr>
        <w:pStyle w:val="Skills"/>
        <w:rPr>
          <w:rFonts w:ascii="Calibri" w:hAnsi="Calibri" w:cs="Calibri"/>
        </w:rPr>
      </w:pPr>
      <w:r w:rsidRPr="00A16D81">
        <w:rPr>
          <w:rFonts w:ascii="Calibri" w:hAnsi="Calibri" w:cs="Calibri"/>
        </w:rPr>
        <w:t xml:space="preserve">Smart Bus is an application designed to manage, send notifications, see traffic updates and Track Buses in real time. (Using HTML, </w:t>
      </w:r>
      <w:proofErr w:type="gramStart"/>
      <w:r w:rsidRPr="00A16D81">
        <w:rPr>
          <w:rFonts w:ascii="Calibri" w:hAnsi="Calibri" w:cs="Calibri"/>
        </w:rPr>
        <w:t>CSS ,</w:t>
      </w:r>
      <w:proofErr w:type="gramEnd"/>
      <w:r w:rsidRPr="00A16D81">
        <w:rPr>
          <w:rFonts w:ascii="Calibri" w:hAnsi="Calibri" w:cs="Calibri"/>
        </w:rPr>
        <w:t xml:space="preserve"> JavaScript, Bootstrap)</w:t>
      </w:r>
    </w:p>
    <w:p w14:paraId="59A6412E" w14:textId="67DAAFE1" w:rsidR="00381CCE" w:rsidRDefault="00381CCE" w:rsidP="003E29D1">
      <w:pPr>
        <w:pStyle w:val="Skills"/>
        <w:rPr>
          <w:rFonts w:ascii="Calibri" w:hAnsi="Calibri" w:cs="Calibri"/>
          <w:b/>
          <w:bCs/>
        </w:rPr>
      </w:pPr>
    </w:p>
    <w:p w14:paraId="2983C121" w14:textId="77777777" w:rsidR="00A16D81" w:rsidRDefault="00A16D81" w:rsidP="003E29D1">
      <w:pPr>
        <w:pStyle w:val="Skills"/>
        <w:rPr>
          <w:rFonts w:ascii="Calibri" w:hAnsi="Calibri" w:cs="Calibri"/>
          <w:b/>
          <w:bCs/>
        </w:rPr>
      </w:pPr>
    </w:p>
    <w:p w14:paraId="7509A175" w14:textId="5B562797" w:rsidR="00381CCE" w:rsidRDefault="00381CCE" w:rsidP="003E29D1">
      <w:pPr>
        <w:pStyle w:val="Skills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#</w:t>
      </w:r>
      <w:r w:rsidR="00A16D81">
        <w:rPr>
          <w:rFonts w:ascii="Calibri" w:hAnsi="Calibri" w:cs="Calibri"/>
          <w:b/>
          <w:bCs/>
        </w:rPr>
        <w:t>4</w:t>
      </w:r>
      <w:r>
        <w:rPr>
          <w:rFonts w:ascii="Calibri" w:hAnsi="Calibri" w:cs="Calibri"/>
          <w:b/>
          <w:bCs/>
        </w:rPr>
        <w:t xml:space="preserve">) </w:t>
      </w:r>
      <w:r w:rsidR="00A16D81">
        <w:rPr>
          <w:rFonts w:ascii="Calibri" w:hAnsi="Calibri" w:cs="Calibri"/>
          <w:b/>
          <w:bCs/>
        </w:rPr>
        <w:t>Code Course</w:t>
      </w:r>
      <w:r>
        <w:rPr>
          <w:rFonts w:ascii="Calibri" w:hAnsi="Calibri" w:cs="Calibri"/>
          <w:b/>
          <w:bCs/>
        </w:rPr>
        <w:t xml:space="preserve"> </w:t>
      </w:r>
      <w:r w:rsidR="009E170B">
        <w:rPr>
          <w:rFonts w:ascii="Calibri" w:hAnsi="Calibri" w:cs="Calibri"/>
          <w:b/>
          <w:bCs/>
        </w:rPr>
        <w:t>– An Edtech Website</w:t>
      </w:r>
    </w:p>
    <w:p w14:paraId="56EFE919" w14:textId="7BA0ADE1" w:rsidR="00E03B4A" w:rsidRPr="00E03B4A" w:rsidRDefault="00A16D81" w:rsidP="003E29D1">
      <w:pPr>
        <w:pStyle w:val="Skills"/>
        <w:rPr>
          <w:rFonts w:ascii="Calibri" w:hAnsi="Calibri" w:cs="Calibri"/>
        </w:rPr>
      </w:pPr>
      <w:r w:rsidRPr="00E03B4A">
        <w:rPr>
          <w:rFonts w:ascii="Calibri" w:hAnsi="Calibri" w:cs="Calibri"/>
        </w:rPr>
        <w:t>Code Course</w:t>
      </w:r>
      <w:r w:rsidR="00E03B4A" w:rsidRPr="00E03B4A">
        <w:rPr>
          <w:rFonts w:ascii="Calibri" w:hAnsi="Calibri" w:cs="Calibri"/>
        </w:rPr>
        <w:t xml:space="preserve"> is an online Platform that allows user to buy and sell courses. This Website provides an interface for learning, skill building and Earning (Using HTML, </w:t>
      </w:r>
      <w:proofErr w:type="gramStart"/>
      <w:r w:rsidR="00E03B4A" w:rsidRPr="00E03B4A">
        <w:rPr>
          <w:rFonts w:ascii="Calibri" w:hAnsi="Calibri" w:cs="Calibri"/>
        </w:rPr>
        <w:t>CSS ,</w:t>
      </w:r>
      <w:proofErr w:type="gramEnd"/>
      <w:r w:rsidR="00E03B4A" w:rsidRPr="00E03B4A">
        <w:rPr>
          <w:rFonts w:ascii="Calibri" w:hAnsi="Calibri" w:cs="Calibri"/>
        </w:rPr>
        <w:t xml:space="preserve"> JavaScript, Bootstrap)</w:t>
      </w:r>
    </w:p>
    <w:p w14:paraId="5E97449C" w14:textId="77777777" w:rsidR="003E29D1" w:rsidRPr="003E29D1" w:rsidRDefault="003E29D1" w:rsidP="00BC1EFE">
      <w:pPr>
        <w:pStyle w:val="Skills"/>
        <w:rPr>
          <w:rFonts w:ascii="Calibri" w:hAnsi="Calibri" w:cs="Calibri"/>
        </w:rPr>
      </w:pPr>
    </w:p>
    <w:p w14:paraId="6DDC0089" w14:textId="77777777" w:rsidR="00A95D77" w:rsidRPr="00955B16" w:rsidRDefault="00A95D77" w:rsidP="00BC1EFE">
      <w:pPr>
        <w:pStyle w:val="Skills"/>
        <w:rPr>
          <w:rFonts w:ascii="Calibri" w:hAnsi="Calibri" w:cs="Calibri"/>
          <w:b/>
          <w:bCs/>
        </w:rPr>
      </w:pPr>
    </w:p>
    <w:sectPr w:rsidR="00A95D77" w:rsidRPr="00955B16" w:rsidSect="00031E11">
      <w:footerReference w:type="default" r:id="rId12"/>
      <w:pgSz w:w="12240" w:h="15840"/>
      <w:pgMar w:top="864" w:right="1440" w:bottom="288" w:left="1440" w:header="72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0724FD" w14:textId="77777777" w:rsidR="00246216" w:rsidRDefault="00246216" w:rsidP="002F6CB9">
      <w:pPr>
        <w:spacing w:line="240" w:lineRule="auto"/>
      </w:pPr>
      <w:r>
        <w:separator/>
      </w:r>
    </w:p>
  </w:endnote>
  <w:endnote w:type="continuationSeparator" w:id="0">
    <w:p w14:paraId="22CEF7F8" w14:textId="77777777" w:rsidR="00246216" w:rsidRDefault="00246216" w:rsidP="002F6C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E4EEAF" w14:textId="7D99CDEE" w:rsidR="00185237" w:rsidRPr="00F7157D" w:rsidRDefault="00185237" w:rsidP="00D649DF">
    <w:pPr>
      <w:tabs>
        <w:tab w:val="left" w:pos="2880"/>
      </w:tabs>
      <w:jc w:val="right"/>
      <w:rPr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458137" w14:textId="77777777" w:rsidR="00246216" w:rsidRDefault="00246216" w:rsidP="002F6CB9">
      <w:pPr>
        <w:spacing w:line="240" w:lineRule="auto"/>
      </w:pPr>
      <w:r>
        <w:separator/>
      </w:r>
    </w:p>
  </w:footnote>
  <w:footnote w:type="continuationSeparator" w:id="0">
    <w:p w14:paraId="09230D0F" w14:textId="77777777" w:rsidR="00246216" w:rsidRDefault="00246216" w:rsidP="002F6C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3A26721"/>
    <w:multiLevelType w:val="hybridMultilevel"/>
    <w:tmpl w:val="441C5D2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1A7F2D0E"/>
    <w:multiLevelType w:val="hybridMultilevel"/>
    <w:tmpl w:val="AE0A559C"/>
    <w:lvl w:ilvl="0" w:tplc="140C81F6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" w15:restartNumberingAfterBreak="0">
    <w:nsid w:val="20F63055"/>
    <w:multiLevelType w:val="hybridMultilevel"/>
    <w:tmpl w:val="DC02D6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46CB0E0C"/>
    <w:multiLevelType w:val="hybridMultilevel"/>
    <w:tmpl w:val="1D16321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39B55BA"/>
    <w:multiLevelType w:val="hybridMultilevel"/>
    <w:tmpl w:val="18EC949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9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0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44470856">
    <w:abstractNumId w:val="5"/>
  </w:num>
  <w:num w:numId="2" w16cid:durableId="549196634">
    <w:abstractNumId w:val="9"/>
  </w:num>
  <w:num w:numId="3" w16cid:durableId="1422919832">
    <w:abstractNumId w:val="8"/>
  </w:num>
  <w:num w:numId="4" w16cid:durableId="2071682557">
    <w:abstractNumId w:val="2"/>
  </w:num>
  <w:num w:numId="5" w16cid:durableId="1542015606">
    <w:abstractNumId w:val="3"/>
  </w:num>
  <w:num w:numId="6" w16cid:durableId="80369196">
    <w:abstractNumId w:val="10"/>
  </w:num>
  <w:num w:numId="7" w16cid:durableId="50083107">
    <w:abstractNumId w:val="0"/>
  </w:num>
  <w:num w:numId="8" w16cid:durableId="705181623">
    <w:abstractNumId w:val="1"/>
  </w:num>
  <w:num w:numId="9" w16cid:durableId="34503526">
    <w:abstractNumId w:val="6"/>
  </w:num>
  <w:num w:numId="10" w16cid:durableId="1309898096">
    <w:abstractNumId w:val="4"/>
  </w:num>
  <w:num w:numId="11" w16cid:durableId="4328256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83F"/>
    <w:rsid w:val="000041FC"/>
    <w:rsid w:val="00012D9A"/>
    <w:rsid w:val="00031662"/>
    <w:rsid w:val="00031E11"/>
    <w:rsid w:val="000361D4"/>
    <w:rsid w:val="00047507"/>
    <w:rsid w:val="0005290C"/>
    <w:rsid w:val="00072A43"/>
    <w:rsid w:val="000746AE"/>
    <w:rsid w:val="000808B2"/>
    <w:rsid w:val="000819E4"/>
    <w:rsid w:val="0009163F"/>
    <w:rsid w:val="000A3B87"/>
    <w:rsid w:val="000D2A61"/>
    <w:rsid w:val="000E231B"/>
    <w:rsid w:val="000E2956"/>
    <w:rsid w:val="000E58A3"/>
    <w:rsid w:val="000F005A"/>
    <w:rsid w:val="000F3687"/>
    <w:rsid w:val="00101399"/>
    <w:rsid w:val="001015E3"/>
    <w:rsid w:val="00101F80"/>
    <w:rsid w:val="0012412E"/>
    <w:rsid w:val="0013284C"/>
    <w:rsid w:val="0014242F"/>
    <w:rsid w:val="001438A4"/>
    <w:rsid w:val="001577B2"/>
    <w:rsid w:val="00157B6C"/>
    <w:rsid w:val="00171216"/>
    <w:rsid w:val="00185237"/>
    <w:rsid w:val="001A64DF"/>
    <w:rsid w:val="001C762C"/>
    <w:rsid w:val="001C7829"/>
    <w:rsid w:val="001E4363"/>
    <w:rsid w:val="002005D1"/>
    <w:rsid w:val="00212436"/>
    <w:rsid w:val="00222031"/>
    <w:rsid w:val="0023785C"/>
    <w:rsid w:val="00246216"/>
    <w:rsid w:val="00254773"/>
    <w:rsid w:val="00254C21"/>
    <w:rsid w:val="00256C9B"/>
    <w:rsid w:val="00260E8F"/>
    <w:rsid w:val="00271A92"/>
    <w:rsid w:val="00273028"/>
    <w:rsid w:val="00292A11"/>
    <w:rsid w:val="002A4F9F"/>
    <w:rsid w:val="002A563D"/>
    <w:rsid w:val="002B32CA"/>
    <w:rsid w:val="002B5FC4"/>
    <w:rsid w:val="002C21CC"/>
    <w:rsid w:val="002C378E"/>
    <w:rsid w:val="002E5B39"/>
    <w:rsid w:val="002F0A19"/>
    <w:rsid w:val="002F6CB9"/>
    <w:rsid w:val="0030104B"/>
    <w:rsid w:val="00303FDC"/>
    <w:rsid w:val="00317BC3"/>
    <w:rsid w:val="003348A2"/>
    <w:rsid w:val="00334A41"/>
    <w:rsid w:val="00340C75"/>
    <w:rsid w:val="0034302D"/>
    <w:rsid w:val="0036765D"/>
    <w:rsid w:val="00373409"/>
    <w:rsid w:val="00377519"/>
    <w:rsid w:val="00377F50"/>
    <w:rsid w:val="00381CCE"/>
    <w:rsid w:val="00384AA3"/>
    <w:rsid w:val="00390248"/>
    <w:rsid w:val="003957FC"/>
    <w:rsid w:val="00395BC0"/>
    <w:rsid w:val="003A6424"/>
    <w:rsid w:val="003A70F8"/>
    <w:rsid w:val="003B7112"/>
    <w:rsid w:val="003E29D1"/>
    <w:rsid w:val="003E379B"/>
    <w:rsid w:val="003E466D"/>
    <w:rsid w:val="003E6D64"/>
    <w:rsid w:val="00404DA2"/>
    <w:rsid w:val="00407F3F"/>
    <w:rsid w:val="00410F37"/>
    <w:rsid w:val="00432A12"/>
    <w:rsid w:val="00432A62"/>
    <w:rsid w:val="004408BC"/>
    <w:rsid w:val="004459EE"/>
    <w:rsid w:val="00445E3A"/>
    <w:rsid w:val="0045113D"/>
    <w:rsid w:val="004518D9"/>
    <w:rsid w:val="0046736A"/>
    <w:rsid w:val="004945F7"/>
    <w:rsid w:val="00496677"/>
    <w:rsid w:val="00497CE6"/>
    <w:rsid w:val="004A389E"/>
    <w:rsid w:val="004B0D77"/>
    <w:rsid w:val="004C1DA9"/>
    <w:rsid w:val="004D5792"/>
    <w:rsid w:val="004D7316"/>
    <w:rsid w:val="004E0003"/>
    <w:rsid w:val="0050310A"/>
    <w:rsid w:val="005117DA"/>
    <w:rsid w:val="00516869"/>
    <w:rsid w:val="005342F1"/>
    <w:rsid w:val="005666B9"/>
    <w:rsid w:val="005848A9"/>
    <w:rsid w:val="0059022C"/>
    <w:rsid w:val="005A001B"/>
    <w:rsid w:val="005A05E2"/>
    <w:rsid w:val="005A4739"/>
    <w:rsid w:val="005B67D5"/>
    <w:rsid w:val="005D3B3A"/>
    <w:rsid w:val="005D49CA"/>
    <w:rsid w:val="005D793F"/>
    <w:rsid w:val="005E2A9D"/>
    <w:rsid w:val="005E408E"/>
    <w:rsid w:val="005E4DB1"/>
    <w:rsid w:val="005F667C"/>
    <w:rsid w:val="0060083B"/>
    <w:rsid w:val="00614814"/>
    <w:rsid w:val="006246D9"/>
    <w:rsid w:val="00625729"/>
    <w:rsid w:val="00631B79"/>
    <w:rsid w:val="0064392B"/>
    <w:rsid w:val="006450C1"/>
    <w:rsid w:val="00647D8C"/>
    <w:rsid w:val="00653945"/>
    <w:rsid w:val="006613F6"/>
    <w:rsid w:val="00667E68"/>
    <w:rsid w:val="00673037"/>
    <w:rsid w:val="00680A07"/>
    <w:rsid w:val="0069668F"/>
    <w:rsid w:val="006A0B2F"/>
    <w:rsid w:val="006B3BC2"/>
    <w:rsid w:val="006B70FA"/>
    <w:rsid w:val="006F4142"/>
    <w:rsid w:val="0070452B"/>
    <w:rsid w:val="00705D7F"/>
    <w:rsid w:val="007349D3"/>
    <w:rsid w:val="00740EE4"/>
    <w:rsid w:val="007466F4"/>
    <w:rsid w:val="00763C8A"/>
    <w:rsid w:val="00772630"/>
    <w:rsid w:val="00785436"/>
    <w:rsid w:val="00785B92"/>
    <w:rsid w:val="007963B5"/>
    <w:rsid w:val="007A242C"/>
    <w:rsid w:val="007B6AC9"/>
    <w:rsid w:val="007B7A0F"/>
    <w:rsid w:val="007C0CF2"/>
    <w:rsid w:val="007C74B7"/>
    <w:rsid w:val="007D294F"/>
    <w:rsid w:val="007E1420"/>
    <w:rsid w:val="007E2782"/>
    <w:rsid w:val="007F4D8C"/>
    <w:rsid w:val="007F6801"/>
    <w:rsid w:val="00802474"/>
    <w:rsid w:val="008109EB"/>
    <w:rsid w:val="00813123"/>
    <w:rsid w:val="00817608"/>
    <w:rsid w:val="00817E2C"/>
    <w:rsid w:val="00820207"/>
    <w:rsid w:val="00822F71"/>
    <w:rsid w:val="00823542"/>
    <w:rsid w:val="00851431"/>
    <w:rsid w:val="008539E9"/>
    <w:rsid w:val="0085448B"/>
    <w:rsid w:val="00855505"/>
    <w:rsid w:val="0086291E"/>
    <w:rsid w:val="00875670"/>
    <w:rsid w:val="00876E8D"/>
    <w:rsid w:val="008E1DA6"/>
    <w:rsid w:val="008E5642"/>
    <w:rsid w:val="008E657C"/>
    <w:rsid w:val="008F5EFB"/>
    <w:rsid w:val="008F64E8"/>
    <w:rsid w:val="008F6FA1"/>
    <w:rsid w:val="009111F2"/>
    <w:rsid w:val="009132AF"/>
    <w:rsid w:val="00944586"/>
    <w:rsid w:val="00955B16"/>
    <w:rsid w:val="00956B3E"/>
    <w:rsid w:val="00990AFF"/>
    <w:rsid w:val="00997316"/>
    <w:rsid w:val="009A2009"/>
    <w:rsid w:val="009A6B1E"/>
    <w:rsid w:val="009B3563"/>
    <w:rsid w:val="009B5F0B"/>
    <w:rsid w:val="009C09FE"/>
    <w:rsid w:val="009C1962"/>
    <w:rsid w:val="009C5786"/>
    <w:rsid w:val="009D2A74"/>
    <w:rsid w:val="009E170B"/>
    <w:rsid w:val="00A0123E"/>
    <w:rsid w:val="00A06325"/>
    <w:rsid w:val="00A16D81"/>
    <w:rsid w:val="00A16E2F"/>
    <w:rsid w:val="00A45EBD"/>
    <w:rsid w:val="00A635D5"/>
    <w:rsid w:val="00A67C6F"/>
    <w:rsid w:val="00A753C7"/>
    <w:rsid w:val="00A81573"/>
    <w:rsid w:val="00A82D03"/>
    <w:rsid w:val="00A831EA"/>
    <w:rsid w:val="00A908D8"/>
    <w:rsid w:val="00A918E5"/>
    <w:rsid w:val="00A95D77"/>
    <w:rsid w:val="00A96411"/>
    <w:rsid w:val="00AB777D"/>
    <w:rsid w:val="00AC75F6"/>
    <w:rsid w:val="00AD74A8"/>
    <w:rsid w:val="00AE17C6"/>
    <w:rsid w:val="00AF339A"/>
    <w:rsid w:val="00B027EA"/>
    <w:rsid w:val="00B152BF"/>
    <w:rsid w:val="00B16138"/>
    <w:rsid w:val="00B31FB2"/>
    <w:rsid w:val="00B36D34"/>
    <w:rsid w:val="00B508D6"/>
    <w:rsid w:val="00B62A64"/>
    <w:rsid w:val="00B63E35"/>
    <w:rsid w:val="00B80EE9"/>
    <w:rsid w:val="00B86B1B"/>
    <w:rsid w:val="00B94F1C"/>
    <w:rsid w:val="00BA72A2"/>
    <w:rsid w:val="00BC0E27"/>
    <w:rsid w:val="00BC1EFE"/>
    <w:rsid w:val="00BC3C1B"/>
    <w:rsid w:val="00BE32AE"/>
    <w:rsid w:val="00BF536B"/>
    <w:rsid w:val="00C118C7"/>
    <w:rsid w:val="00C15633"/>
    <w:rsid w:val="00C242D1"/>
    <w:rsid w:val="00C34E42"/>
    <w:rsid w:val="00C41A1C"/>
    <w:rsid w:val="00C52791"/>
    <w:rsid w:val="00C764ED"/>
    <w:rsid w:val="00C8183F"/>
    <w:rsid w:val="00C83E97"/>
    <w:rsid w:val="00CC141B"/>
    <w:rsid w:val="00CD34BE"/>
    <w:rsid w:val="00CD471A"/>
    <w:rsid w:val="00CD5690"/>
    <w:rsid w:val="00CE26DB"/>
    <w:rsid w:val="00CF1978"/>
    <w:rsid w:val="00CF4208"/>
    <w:rsid w:val="00D103FF"/>
    <w:rsid w:val="00D126D7"/>
    <w:rsid w:val="00D376A2"/>
    <w:rsid w:val="00D4213D"/>
    <w:rsid w:val="00D459B1"/>
    <w:rsid w:val="00D54A05"/>
    <w:rsid w:val="00D5552B"/>
    <w:rsid w:val="00D62F82"/>
    <w:rsid w:val="00D649DF"/>
    <w:rsid w:val="00D77933"/>
    <w:rsid w:val="00D81E79"/>
    <w:rsid w:val="00D82F5A"/>
    <w:rsid w:val="00D87E03"/>
    <w:rsid w:val="00D92D79"/>
    <w:rsid w:val="00D94614"/>
    <w:rsid w:val="00DB29DA"/>
    <w:rsid w:val="00E0024B"/>
    <w:rsid w:val="00E03B4A"/>
    <w:rsid w:val="00E07AB0"/>
    <w:rsid w:val="00E235C2"/>
    <w:rsid w:val="00E339E7"/>
    <w:rsid w:val="00E33CD2"/>
    <w:rsid w:val="00E40C3C"/>
    <w:rsid w:val="00E41331"/>
    <w:rsid w:val="00E42361"/>
    <w:rsid w:val="00E4557E"/>
    <w:rsid w:val="00E57C3B"/>
    <w:rsid w:val="00E6525B"/>
    <w:rsid w:val="00E72A72"/>
    <w:rsid w:val="00E74861"/>
    <w:rsid w:val="00E8269A"/>
    <w:rsid w:val="00E91F1E"/>
    <w:rsid w:val="00E96B33"/>
    <w:rsid w:val="00E97CB2"/>
    <w:rsid w:val="00EA31B4"/>
    <w:rsid w:val="00EB14FA"/>
    <w:rsid w:val="00EB1EEB"/>
    <w:rsid w:val="00EC5870"/>
    <w:rsid w:val="00ED6E70"/>
    <w:rsid w:val="00EE28BB"/>
    <w:rsid w:val="00EE7A4B"/>
    <w:rsid w:val="00EF10F2"/>
    <w:rsid w:val="00F01804"/>
    <w:rsid w:val="00F31058"/>
    <w:rsid w:val="00F41ACF"/>
    <w:rsid w:val="00F41C7B"/>
    <w:rsid w:val="00F43B35"/>
    <w:rsid w:val="00F50499"/>
    <w:rsid w:val="00F5689F"/>
    <w:rsid w:val="00F62D72"/>
    <w:rsid w:val="00F7008B"/>
    <w:rsid w:val="00F7064C"/>
    <w:rsid w:val="00F7157D"/>
    <w:rsid w:val="00F8450C"/>
    <w:rsid w:val="00F95AF2"/>
    <w:rsid w:val="00FA1EEA"/>
    <w:rsid w:val="00FB49A0"/>
    <w:rsid w:val="00FB58C7"/>
    <w:rsid w:val="00FC4F20"/>
    <w:rsid w:val="00FC533E"/>
    <w:rsid w:val="00FC6FBD"/>
    <w:rsid w:val="00FC78D4"/>
    <w:rsid w:val="00FC7980"/>
    <w:rsid w:val="00FD066D"/>
    <w:rsid w:val="00FD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3DAB2"/>
  <w15:docId w15:val="{A0B9A05A-BFB6-4F1E-B442-E6C0AAC32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A07"/>
    <w:pPr>
      <w:spacing w:line="312" w:lineRule="auto"/>
    </w:pPr>
    <w:rPr>
      <w:rFonts w:eastAsia="Arial" w:cs="Arial"/>
      <w:sz w:val="20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1DA9"/>
    <w:pPr>
      <w:spacing w:after="240" w:line="240" w:lineRule="auto"/>
      <w:outlineLvl w:val="0"/>
    </w:pPr>
    <w:rPr>
      <w:b/>
      <w:bCs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390248"/>
    <w:pPr>
      <w:spacing w:line="240" w:lineRule="auto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rsid w:val="00740EE4"/>
    <w:pPr>
      <w:spacing w:line="240" w:lineRule="auto"/>
      <w:outlineLvl w:val="2"/>
    </w:pPr>
    <w:rPr>
      <w:i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4C1DA9"/>
    <w:rPr>
      <w:rFonts w:eastAsia="Arial" w:cs="Arial"/>
      <w:b/>
      <w:bCs/>
      <w:sz w:val="20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90248"/>
    <w:rPr>
      <w:rFonts w:eastAsia="Arial" w:cs="Arial"/>
      <w:b/>
      <w:sz w:val="20"/>
      <w:szCs w:val="1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740EE4"/>
    <w:rPr>
      <w:rFonts w:eastAsia="Arial" w:cs="Arial"/>
      <w:i/>
      <w:sz w:val="2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ulletsSkills">
    <w:name w:val="Bullets Skills"/>
    <w:basedOn w:val="Normal"/>
    <w:semiHidden/>
    <w:qFormat/>
    <w:rsid w:val="00F62D72"/>
    <w:pPr>
      <w:numPr>
        <w:numId w:val="5"/>
      </w:numPr>
      <w:pBdr>
        <w:top w:val="single" w:sz="4" w:space="1" w:color="auto"/>
        <w:bottom w:val="single" w:sz="4" w:space="1" w:color="auto"/>
      </w:pBdr>
      <w:tabs>
        <w:tab w:val="left" w:pos="720"/>
        <w:tab w:val="left" w:pos="4230"/>
        <w:tab w:val="left" w:pos="7380"/>
      </w:tabs>
    </w:pPr>
    <w:rPr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31E11"/>
    <w:pPr>
      <w:tabs>
        <w:tab w:val="left" w:pos="720"/>
      </w:tabs>
      <w:spacing w:after="360" w:line="720" w:lineRule="exact"/>
      <w:outlineLvl w:val="0"/>
    </w:pPr>
    <w:rPr>
      <w:rFonts w:asciiTheme="majorHAnsi" w:hAnsiTheme="majorHAnsi"/>
      <w:b/>
      <w:color w:val="000000" w:themeColor="text1"/>
      <w:spacing w:val="80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031E11"/>
    <w:rPr>
      <w:rFonts w:asciiTheme="majorHAnsi" w:eastAsia="Arial" w:hAnsiTheme="majorHAnsi" w:cs="Arial"/>
      <w:b/>
      <w:color w:val="000000" w:themeColor="text1"/>
      <w:spacing w:val="80"/>
      <w:sz w:val="80"/>
      <w:szCs w:val="80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F62D72"/>
    <w:pPr>
      <w:spacing w:line="240" w:lineRule="auto"/>
      <w:outlineLvl w:val="1"/>
    </w:pPr>
    <w:rPr>
      <w:rFonts w:asciiTheme="majorHAnsi" w:hAnsiTheme="majorHAnsi"/>
      <w:b/>
      <w:caps/>
      <w:spacing w:val="20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62D72"/>
    <w:rPr>
      <w:rFonts w:asciiTheme="majorHAnsi" w:eastAsia="Arial" w:hAnsiTheme="majorHAnsi" w:cs="Arial"/>
      <w:b/>
      <w:caps/>
      <w:spacing w:val="20"/>
      <w:sz w:val="24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5E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5E2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rsid w:val="00390248"/>
  </w:style>
  <w:style w:type="character" w:customStyle="1" w:styleId="SalutationChar">
    <w:name w:val="Salutation Char"/>
    <w:basedOn w:val="DefaultParagraphFont"/>
    <w:link w:val="Salutation"/>
    <w:uiPriority w:val="4"/>
    <w:semiHidden/>
    <w:rsid w:val="00390248"/>
    <w:rPr>
      <w:rFonts w:eastAsia="Arial" w:cs="Arial"/>
      <w:sz w:val="20"/>
      <w:szCs w:val="16"/>
      <w:lang w:bidi="en-US"/>
    </w:rPr>
  </w:style>
  <w:style w:type="character" w:customStyle="1" w:styleId="Italics">
    <w:name w:val="Italics"/>
    <w:uiPriority w:val="1"/>
    <w:qFormat/>
    <w:rsid w:val="004C1DA9"/>
    <w:rPr>
      <w:b/>
      <w:i/>
    </w:rPr>
  </w:style>
  <w:style w:type="character" w:customStyle="1" w:styleId="NotBold">
    <w:name w:val="Not Bold"/>
    <w:uiPriority w:val="1"/>
    <w:qFormat/>
    <w:rsid w:val="004C1DA9"/>
    <w:rPr>
      <w:b/>
    </w:rPr>
  </w:style>
  <w:style w:type="paragraph" w:customStyle="1" w:styleId="Skills">
    <w:name w:val="Skills"/>
    <w:basedOn w:val="Normal"/>
    <w:qFormat/>
    <w:rsid w:val="00031E11"/>
    <w:pPr>
      <w:tabs>
        <w:tab w:val="left" w:pos="720"/>
        <w:tab w:val="left" w:pos="4320"/>
        <w:tab w:val="left" w:pos="7920"/>
      </w:tabs>
      <w:ind w:right="-720"/>
    </w:pPr>
  </w:style>
  <w:style w:type="character" w:styleId="Hyperlink">
    <w:name w:val="Hyperlink"/>
    <w:basedOn w:val="DefaultParagraphFont"/>
    <w:uiPriority w:val="99"/>
    <w:unhideWhenUsed/>
    <w:rsid w:val="00031662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6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163F"/>
    <w:rPr>
      <w:color w:val="AA588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2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rohith-vishnu-kumar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rohithvishnuk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886E996F4574AF2A76B48DF0650BA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750612-F105-4B6B-9A28-EC31DB06B8E6}"/>
      </w:docPartPr>
      <w:docPartBody>
        <w:p w:rsidR="00616027" w:rsidRDefault="00616027" w:rsidP="004069EC">
          <w:pPr>
            <w:pStyle w:val="B886E996F4574AF2A76B48DF0650BAE1"/>
          </w:pPr>
          <w:r w:rsidRPr="004C1DA9">
            <w:t>EXPERIENCE</w:t>
          </w:r>
        </w:p>
      </w:docPartBody>
    </w:docPart>
    <w:docPart>
      <w:docPartPr>
        <w:name w:val="7EFC7A3E55F549D4B6FEA0226BF6E9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6BDA0-3739-4DCD-BD37-96314283CCED}"/>
      </w:docPartPr>
      <w:docPartBody>
        <w:p w:rsidR="00616027" w:rsidRDefault="00616027" w:rsidP="004069EC">
          <w:pPr>
            <w:pStyle w:val="7EFC7A3E55F549D4B6FEA0226BF6E96D"/>
          </w:pPr>
          <w:r w:rsidRPr="004C1DA9">
            <w:t>education</w:t>
          </w:r>
        </w:p>
      </w:docPartBody>
    </w:docPart>
    <w:docPart>
      <w:docPartPr>
        <w:name w:val="4EBDF210DF60474BA2DE1E9A81FCEC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D0498-5776-43BC-953D-AC64E2576377}"/>
      </w:docPartPr>
      <w:docPartBody>
        <w:p w:rsidR="00616027" w:rsidRDefault="00616027" w:rsidP="004069EC">
          <w:pPr>
            <w:pStyle w:val="4EBDF210DF60474BA2DE1E9A81FCEC2E"/>
          </w:pPr>
          <w:r w:rsidRPr="00802B72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821"/>
    <w:rsid w:val="00280D38"/>
    <w:rsid w:val="004069EC"/>
    <w:rsid w:val="00474690"/>
    <w:rsid w:val="00616027"/>
    <w:rsid w:val="00663F90"/>
    <w:rsid w:val="0067289A"/>
    <w:rsid w:val="00A02708"/>
    <w:rsid w:val="00BD21F0"/>
    <w:rsid w:val="00F34821"/>
    <w:rsid w:val="00FA0C1D"/>
    <w:rsid w:val="00FD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4069EC"/>
    <w:pPr>
      <w:widowControl w:val="0"/>
      <w:autoSpaceDE w:val="0"/>
      <w:autoSpaceDN w:val="0"/>
      <w:spacing w:after="0" w:line="240" w:lineRule="auto"/>
      <w:outlineLvl w:val="1"/>
    </w:pPr>
    <w:rPr>
      <w:rFonts w:eastAsia="Arial" w:cs="Arial"/>
      <w:b/>
      <w:sz w:val="20"/>
      <w:szCs w:val="16"/>
      <w:lang w:val="en-US" w:eastAsia="en-US" w:bidi="en-US"/>
    </w:rPr>
  </w:style>
  <w:style w:type="paragraph" w:styleId="Heading3">
    <w:name w:val="heading 3"/>
    <w:basedOn w:val="Normal"/>
    <w:next w:val="Normal"/>
    <w:link w:val="Heading3Char"/>
    <w:uiPriority w:val="9"/>
    <w:rsid w:val="004069EC"/>
    <w:pPr>
      <w:widowControl w:val="0"/>
      <w:autoSpaceDE w:val="0"/>
      <w:autoSpaceDN w:val="0"/>
      <w:spacing w:after="0" w:line="240" w:lineRule="auto"/>
      <w:outlineLvl w:val="2"/>
    </w:pPr>
    <w:rPr>
      <w:rFonts w:eastAsia="Arial" w:cs="Arial"/>
      <w:i/>
      <w:sz w:val="20"/>
      <w:szCs w:val="16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6027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4069EC"/>
    <w:rPr>
      <w:rFonts w:eastAsia="Arial" w:cs="Arial"/>
      <w:b/>
      <w:sz w:val="20"/>
      <w:szCs w:val="16"/>
      <w:lang w:val="en-US" w:eastAsia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4069EC"/>
    <w:rPr>
      <w:rFonts w:eastAsia="Arial" w:cs="Arial"/>
      <w:i/>
      <w:sz w:val="20"/>
      <w:szCs w:val="16"/>
      <w:lang w:val="en-US" w:eastAsia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4069EC"/>
    <w:pPr>
      <w:widowControl w:val="0"/>
      <w:tabs>
        <w:tab w:val="left" w:pos="720"/>
      </w:tabs>
      <w:autoSpaceDE w:val="0"/>
      <w:autoSpaceDN w:val="0"/>
      <w:spacing w:after="0" w:line="720" w:lineRule="exact"/>
      <w:outlineLvl w:val="0"/>
    </w:pPr>
    <w:rPr>
      <w:rFonts w:asciiTheme="majorHAnsi" w:eastAsia="Arial" w:hAnsiTheme="majorHAnsi" w:cs="Arial"/>
      <w:b/>
      <w:color w:val="000000" w:themeColor="text1"/>
      <w:spacing w:val="80"/>
      <w:sz w:val="80"/>
      <w:szCs w:val="80"/>
      <w:lang w:val="en-US" w:eastAsia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4069EC"/>
    <w:rPr>
      <w:rFonts w:asciiTheme="majorHAnsi" w:eastAsia="Arial" w:hAnsiTheme="majorHAnsi" w:cs="Arial"/>
      <w:b/>
      <w:color w:val="000000" w:themeColor="text1"/>
      <w:spacing w:val="80"/>
      <w:sz w:val="80"/>
      <w:szCs w:val="80"/>
      <w:lang w:val="en-US" w:eastAsia="en-US" w:bidi="en-US"/>
    </w:rPr>
  </w:style>
  <w:style w:type="paragraph" w:customStyle="1" w:styleId="B886E996F4574AF2A76B48DF0650BAE1">
    <w:name w:val="B886E996F4574AF2A76B48DF0650BAE1"/>
    <w:rsid w:val="004069EC"/>
    <w:rPr>
      <w:kern w:val="2"/>
      <w:lang w:val="en-US" w:eastAsia="en-US"/>
      <w14:ligatures w14:val="standardContextual"/>
    </w:rPr>
  </w:style>
  <w:style w:type="paragraph" w:customStyle="1" w:styleId="7EFC7A3E55F549D4B6FEA0226BF6E96D">
    <w:name w:val="7EFC7A3E55F549D4B6FEA0226BF6E96D"/>
    <w:rsid w:val="004069EC"/>
    <w:rPr>
      <w:kern w:val="2"/>
      <w:lang w:val="en-US" w:eastAsia="en-US"/>
      <w14:ligatures w14:val="standardContextual"/>
    </w:rPr>
  </w:style>
  <w:style w:type="paragraph" w:customStyle="1" w:styleId="4EBDF210DF60474BA2DE1E9A81FCEC2E">
    <w:name w:val="4EBDF210DF60474BA2DE1E9A81FCEC2E"/>
    <w:rsid w:val="004069EC"/>
    <w:rPr>
      <w:kern w:val="2"/>
      <w:lang w:val="en-US"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ECD7F8-8188-415F-89FF-67C8A396DC82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9AD19CE2-764D-4612-B2F2-8403D226A7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9E36D0-0933-4CF4-913A-7D2E7A9F90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1189</TotalTime>
  <Pages>3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Vishnu Kumar</dc:creator>
  <cp:keywords/>
  <dc:description/>
  <cp:lastModifiedBy>ROHITH VISHNU KUMAR</cp:lastModifiedBy>
  <cp:revision>190</cp:revision>
  <dcterms:created xsi:type="dcterms:W3CDTF">2024-07-15T12:51:00Z</dcterms:created>
  <dcterms:modified xsi:type="dcterms:W3CDTF">2024-07-17T18:02:00Z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